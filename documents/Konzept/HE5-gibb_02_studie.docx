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09F" w:rsidRDefault="0042609F" w:rsidP="0042609F">
      <w:pPr>
        <w:pStyle w:val="Titel"/>
      </w:pPr>
      <w:bookmarkStart w:id="0" w:name="_Toc377971195"/>
      <w:bookmarkStart w:id="1" w:name="_Toc350764388"/>
      <w:r>
        <w:t>Studie</w:t>
      </w:r>
    </w:p>
    <w:p w:rsidR="0042609F" w:rsidRDefault="0042609F" w:rsidP="0042609F">
      <w:pPr>
        <w:pStyle w:val="Titel"/>
      </w:pPr>
      <w:r>
        <w:t>Online Katalog</w:t>
      </w:r>
    </w:p>
    <w:tbl>
      <w:tblPr>
        <w:tblW w:w="0" w:type="auto"/>
        <w:tblLayout w:type="fixed"/>
        <w:tblLook w:val="0000" w:firstRow="0" w:lastRow="0" w:firstColumn="0" w:lastColumn="0" w:noHBand="0" w:noVBand="0"/>
      </w:tblPr>
      <w:tblGrid>
        <w:gridCol w:w="1950"/>
        <w:gridCol w:w="6662"/>
      </w:tblGrid>
      <w:tr w:rsidR="0042609F" w:rsidTr="00765915">
        <w:trPr>
          <w:trHeight w:val="337"/>
          <w:tblHeader/>
        </w:trPr>
        <w:tc>
          <w:tcPr>
            <w:tcW w:w="1950" w:type="dxa"/>
            <w:shd w:val="clear" w:color="auto" w:fill="FFFFFF"/>
          </w:tcPr>
          <w:p w:rsidR="0042609F" w:rsidRDefault="0042609F" w:rsidP="00765915">
            <w:pPr>
              <w:pStyle w:val="TextCDB"/>
              <w:rPr>
                <w:lang w:val="de-CH"/>
              </w:rPr>
            </w:pPr>
            <w:r>
              <w:rPr>
                <w:lang w:val="de-CH"/>
              </w:rPr>
              <w:t>Auftraggeber</w:t>
            </w:r>
          </w:p>
        </w:tc>
        <w:tc>
          <w:tcPr>
            <w:tcW w:w="6662" w:type="dxa"/>
            <w:shd w:val="clear" w:color="auto" w:fill="FFFFFF"/>
          </w:tcPr>
          <w:p w:rsidR="0042609F" w:rsidRDefault="0042609F" w:rsidP="00765915">
            <w:pPr>
              <w:pStyle w:val="TextCDB"/>
              <w:rPr>
                <w:lang w:val="de-CH"/>
              </w:rPr>
            </w:pPr>
            <w:r>
              <w:rPr>
                <w:lang w:val="de-CH"/>
              </w:rPr>
              <w:t>Silvia Sager, Beat Walter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Projektleiter</w:t>
            </w:r>
          </w:p>
        </w:tc>
        <w:tc>
          <w:tcPr>
            <w:tcW w:w="6662" w:type="dxa"/>
            <w:shd w:val="clear" w:color="auto" w:fill="FFFFFF"/>
          </w:tcPr>
          <w:p w:rsidR="0042609F" w:rsidRDefault="0042609F" w:rsidP="00765915">
            <w:pPr>
              <w:pStyle w:val="TextCDB"/>
              <w:rPr>
                <w:lang w:val="de-CH"/>
              </w:rPr>
            </w:pPr>
            <w:r>
              <w:rPr>
                <w:lang w:val="de-CH"/>
              </w:rPr>
              <w:t>Nicole Sager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Autor</w:t>
            </w:r>
          </w:p>
        </w:tc>
        <w:tc>
          <w:tcPr>
            <w:tcW w:w="6662" w:type="dxa"/>
            <w:shd w:val="clear" w:color="auto" w:fill="FFFFFF"/>
          </w:tcPr>
          <w:p w:rsidR="0042609F" w:rsidRDefault="0042609F" w:rsidP="00765915">
            <w:pPr>
              <w:pStyle w:val="TextCDB"/>
              <w:rPr>
                <w:lang w:val="de-CH"/>
              </w:rPr>
            </w:pPr>
            <w:r>
              <w:rPr>
                <w:lang w:val="de-CH"/>
              </w:rPr>
              <w:t>Maximilian Seifert, Nicole Sager</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Klassifizierung</w:t>
            </w:r>
          </w:p>
        </w:tc>
        <w:tc>
          <w:tcPr>
            <w:tcW w:w="6662" w:type="dxa"/>
            <w:shd w:val="clear" w:color="auto" w:fill="FFFFFF"/>
          </w:tcPr>
          <w:p w:rsidR="0042609F" w:rsidRDefault="0042609F" w:rsidP="00765915">
            <w:pPr>
              <w:pStyle w:val="TextCDB"/>
              <w:rPr>
                <w:lang w:val="de-CH"/>
              </w:rPr>
            </w:pPr>
            <w:r>
              <w:rPr>
                <w:lang w:val="de-CH"/>
              </w:rPr>
              <w:t>Vertraulich</w:t>
            </w:r>
          </w:p>
        </w:tc>
      </w:tr>
      <w:tr w:rsidR="0042609F" w:rsidTr="00765915">
        <w:trPr>
          <w:trHeight w:val="337"/>
        </w:trPr>
        <w:tc>
          <w:tcPr>
            <w:tcW w:w="1950" w:type="dxa"/>
            <w:shd w:val="clear" w:color="auto" w:fill="FFFFFF"/>
          </w:tcPr>
          <w:p w:rsidR="0042609F" w:rsidRDefault="0042609F" w:rsidP="00765915">
            <w:pPr>
              <w:pStyle w:val="TextCDB"/>
              <w:rPr>
                <w:lang w:val="de-CH"/>
              </w:rPr>
            </w:pPr>
            <w:r>
              <w:rPr>
                <w:lang w:val="de-CH"/>
              </w:rPr>
              <w:t>Status</w:t>
            </w:r>
          </w:p>
        </w:tc>
        <w:tc>
          <w:tcPr>
            <w:tcW w:w="6662" w:type="dxa"/>
            <w:shd w:val="clear" w:color="auto" w:fill="FFFFFF"/>
          </w:tcPr>
          <w:p w:rsidR="0042609F" w:rsidRDefault="008819C6" w:rsidP="008819C6">
            <w:pPr>
              <w:pStyle w:val="TextCDB"/>
              <w:rPr>
                <w:lang w:val="de-CH"/>
              </w:rPr>
            </w:pPr>
            <w:r>
              <w:rPr>
                <w:lang w:val="de-CH"/>
              </w:rPr>
              <w:t>Abgeschlossen</w:t>
            </w:r>
          </w:p>
        </w:tc>
      </w:tr>
      <w:tr w:rsidR="0042609F" w:rsidTr="00765915">
        <w:trPr>
          <w:trHeight w:val="337"/>
        </w:trPr>
        <w:tc>
          <w:tcPr>
            <w:tcW w:w="1950" w:type="dxa"/>
            <w:shd w:val="clear" w:color="auto" w:fill="FFFFFF"/>
          </w:tcPr>
          <w:p w:rsidR="0042609F" w:rsidRDefault="0042609F" w:rsidP="00765915">
            <w:pPr>
              <w:pStyle w:val="TextCDB"/>
              <w:rPr>
                <w:lang w:val="de-CH"/>
              </w:rPr>
            </w:pPr>
          </w:p>
        </w:tc>
        <w:tc>
          <w:tcPr>
            <w:tcW w:w="6662" w:type="dxa"/>
            <w:shd w:val="clear" w:color="auto" w:fill="FFFFFF"/>
          </w:tcPr>
          <w:p w:rsidR="0042609F" w:rsidRDefault="0042609F" w:rsidP="00765915">
            <w:pPr>
              <w:pStyle w:val="TextCDB"/>
              <w:rPr>
                <w:lang w:val="de-CH"/>
              </w:rPr>
            </w:pPr>
          </w:p>
        </w:tc>
      </w:tr>
    </w:tbl>
    <w:p w:rsidR="0042609F" w:rsidRDefault="0042609F" w:rsidP="0042609F">
      <w:pPr>
        <w:pStyle w:val="TextCDB"/>
        <w:rPr>
          <w:lang w:val="de-CH"/>
        </w:rPr>
      </w:pPr>
      <w:r>
        <w:rPr>
          <w:lang w:val="de-CH"/>
        </w:rPr>
        <w:t>Änderungsverzeichnis</w:t>
      </w:r>
    </w:p>
    <w:tbl>
      <w:tblPr>
        <w:tblW w:w="0" w:type="auto"/>
        <w:tblLayout w:type="fixed"/>
        <w:tblLook w:val="0000" w:firstRow="0" w:lastRow="0" w:firstColumn="0" w:lastColumn="0" w:noHBand="0" w:noVBand="0"/>
      </w:tblPr>
      <w:tblGrid>
        <w:gridCol w:w="1525"/>
        <w:gridCol w:w="1134"/>
        <w:gridCol w:w="3967"/>
        <w:gridCol w:w="2552"/>
      </w:tblGrid>
      <w:tr w:rsidR="0042609F" w:rsidTr="00765915">
        <w:trPr>
          <w:trHeight w:val="337"/>
          <w:tblHeader/>
        </w:trPr>
        <w:tc>
          <w:tcPr>
            <w:tcW w:w="152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Datum</w:t>
            </w:r>
            <w:r>
              <w:rPr>
                <w:lang w:val="de-CH"/>
              </w:rPr>
              <w:tab/>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Version</w:t>
            </w:r>
          </w:p>
        </w:tc>
        <w:tc>
          <w:tcPr>
            <w:tcW w:w="39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Änderung</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Autor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28.01.2016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1.0</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 haben die Studie bis zu den Anforderungen ausgefüllt</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04.02.2016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1.1</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 haben die Studie vollkommen ausgefüllt</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r w:rsidR="0042609F" w:rsidTr="00765915">
        <w:trPr>
          <w:trHeight w:val="337"/>
        </w:trPr>
        <w:tc>
          <w:tcPr>
            <w:tcW w:w="152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18.02</w:t>
            </w:r>
            <w:r>
              <w:rPr>
                <w:lang w:val="de-CH"/>
              </w:rPr>
              <w:t>.2016</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1.2</w:t>
            </w:r>
          </w:p>
        </w:tc>
        <w:tc>
          <w:tcPr>
            <w:tcW w:w="39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Korrektion der Studie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Maximilian Seifert,</w:t>
            </w:r>
          </w:p>
          <w:p w:rsidR="0042609F" w:rsidRDefault="0042609F" w:rsidP="00765915">
            <w:pPr>
              <w:pStyle w:val="TextCDB"/>
              <w:rPr>
                <w:lang w:val="de-CH"/>
              </w:rPr>
            </w:pPr>
            <w:r>
              <w:rPr>
                <w:lang w:val="de-CH"/>
              </w:rPr>
              <w:t>Nicole Sager</w:t>
            </w:r>
          </w:p>
        </w:tc>
      </w:tr>
    </w:tbl>
    <w:p w:rsidR="0042609F" w:rsidRDefault="0042609F" w:rsidP="0042609F"/>
    <w:sdt>
      <w:sdtPr>
        <w:rPr>
          <w:lang w:val="de-DE"/>
        </w:rPr>
        <w:id w:val="-1731453341"/>
        <w:docPartObj>
          <w:docPartGallery w:val="Table of Contents"/>
          <w:docPartUnique/>
        </w:docPartObj>
      </w:sdtPr>
      <w:sdtEndPr>
        <w:rPr>
          <w:rFonts w:ascii="Arial" w:eastAsia="Times New Roman" w:hAnsi="Arial" w:cs="Times New Roman"/>
          <w:color w:val="auto"/>
          <w:kern w:val="1"/>
          <w:sz w:val="22"/>
          <w:szCs w:val="20"/>
          <w:lang w:eastAsia="ar-SA"/>
        </w:rPr>
      </w:sdtEndPr>
      <w:sdtContent>
        <w:p w:rsidR="0042609F" w:rsidRPr="00890352" w:rsidRDefault="0042609F" w:rsidP="0042609F">
          <w:pPr>
            <w:pStyle w:val="Inhaltsverzeichnisberschrift"/>
            <w:spacing w:before="0"/>
            <w:rPr>
              <w:color w:val="auto"/>
            </w:rPr>
          </w:pPr>
          <w:r w:rsidRPr="00890352">
            <w:rPr>
              <w:color w:val="auto"/>
              <w:lang w:val="de-DE"/>
            </w:rPr>
            <w:t>Inhaltsverzeichnis</w:t>
          </w:r>
        </w:p>
        <w:p w:rsidR="008819C6" w:rsidRDefault="0042609F">
          <w:pPr>
            <w:pStyle w:val="Verzeichnis1"/>
            <w:rPr>
              <w:rFonts w:asciiTheme="minorHAnsi" w:eastAsiaTheme="minorEastAsia" w:hAnsiTheme="minorHAnsi" w:cstheme="minorBidi"/>
              <w:noProof/>
              <w:kern w:val="0"/>
              <w:szCs w:val="22"/>
              <w:lang w:eastAsia="de-CH"/>
            </w:rPr>
          </w:pPr>
          <w:r>
            <w:fldChar w:fldCharType="begin"/>
          </w:r>
          <w:r>
            <w:instrText xml:space="preserve"> TOC \o "1-3" \h \z \u </w:instrText>
          </w:r>
          <w:r>
            <w:fldChar w:fldCharType="separate"/>
          </w:r>
          <w:hyperlink w:anchor="_Toc443551936" w:history="1">
            <w:r w:rsidR="008819C6" w:rsidRPr="00D45AAA">
              <w:rPr>
                <w:rStyle w:val="Hyperlink"/>
                <w:noProof/>
              </w:rPr>
              <w:t>1</w:t>
            </w:r>
            <w:r w:rsidR="008819C6">
              <w:rPr>
                <w:rFonts w:asciiTheme="minorHAnsi" w:eastAsiaTheme="minorEastAsia" w:hAnsiTheme="minorHAnsi" w:cstheme="minorBidi"/>
                <w:noProof/>
                <w:kern w:val="0"/>
                <w:szCs w:val="22"/>
                <w:lang w:eastAsia="de-CH"/>
              </w:rPr>
              <w:tab/>
            </w:r>
            <w:r w:rsidR="008819C6" w:rsidRPr="00D45AAA">
              <w:rPr>
                <w:rStyle w:val="Hyperlink"/>
                <w:noProof/>
              </w:rPr>
              <w:t>Situationsanalyse</w:t>
            </w:r>
            <w:r w:rsidR="008819C6">
              <w:rPr>
                <w:noProof/>
                <w:webHidden/>
              </w:rPr>
              <w:tab/>
            </w:r>
            <w:r w:rsidR="008819C6">
              <w:rPr>
                <w:noProof/>
                <w:webHidden/>
              </w:rPr>
              <w:fldChar w:fldCharType="begin"/>
            </w:r>
            <w:r w:rsidR="008819C6">
              <w:rPr>
                <w:noProof/>
                <w:webHidden/>
              </w:rPr>
              <w:instrText xml:space="preserve"> PAGEREF _Toc443551936 \h </w:instrText>
            </w:r>
            <w:r w:rsidR="008819C6">
              <w:rPr>
                <w:noProof/>
                <w:webHidden/>
              </w:rPr>
            </w:r>
            <w:r w:rsidR="008819C6">
              <w:rPr>
                <w:noProof/>
                <w:webHidden/>
              </w:rPr>
              <w:fldChar w:fldCharType="separate"/>
            </w:r>
            <w:r w:rsidR="008819C6">
              <w:rPr>
                <w:noProof/>
                <w:webHidden/>
              </w:rPr>
              <w:t>2</w:t>
            </w:r>
            <w:r w:rsidR="008819C6">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7" w:history="1">
            <w:r w:rsidRPr="00D45AAA">
              <w:rPr>
                <w:rStyle w:val="Hyperlink"/>
                <w:noProof/>
              </w:rPr>
              <w:t>1.</w:t>
            </w:r>
            <w:r>
              <w:rPr>
                <w:rFonts w:asciiTheme="minorHAnsi" w:eastAsiaTheme="minorEastAsia" w:hAnsiTheme="minorHAnsi" w:cstheme="minorBidi"/>
                <w:noProof/>
                <w:kern w:val="0"/>
                <w:szCs w:val="22"/>
                <w:lang w:eastAsia="de-CH"/>
              </w:rPr>
              <w:tab/>
            </w:r>
            <w:r w:rsidRPr="00D45AAA">
              <w:rPr>
                <w:rStyle w:val="Hyperlink"/>
                <w:noProof/>
              </w:rPr>
              <w:t>Ausgangslage</w:t>
            </w:r>
            <w:r>
              <w:rPr>
                <w:noProof/>
                <w:webHidden/>
              </w:rPr>
              <w:tab/>
            </w:r>
            <w:r>
              <w:rPr>
                <w:noProof/>
                <w:webHidden/>
              </w:rPr>
              <w:fldChar w:fldCharType="begin"/>
            </w:r>
            <w:r>
              <w:rPr>
                <w:noProof/>
                <w:webHidden/>
              </w:rPr>
              <w:instrText xml:space="preserve"> PAGEREF _Toc443551937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8"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Stärken</w:t>
            </w:r>
            <w:r>
              <w:rPr>
                <w:noProof/>
                <w:webHidden/>
              </w:rPr>
              <w:tab/>
            </w:r>
            <w:r>
              <w:rPr>
                <w:noProof/>
                <w:webHidden/>
              </w:rPr>
              <w:fldChar w:fldCharType="begin"/>
            </w:r>
            <w:r>
              <w:rPr>
                <w:noProof/>
                <w:webHidden/>
              </w:rPr>
              <w:instrText xml:space="preserve"> PAGEREF _Toc443551938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39" w:history="1">
            <w:r w:rsidRPr="00D45AAA">
              <w:rPr>
                <w:rStyle w:val="Hyperlink"/>
                <w:noProof/>
              </w:rPr>
              <w:t>3.</w:t>
            </w:r>
            <w:r>
              <w:rPr>
                <w:rFonts w:asciiTheme="minorHAnsi" w:eastAsiaTheme="minorEastAsia" w:hAnsiTheme="minorHAnsi" w:cstheme="minorBidi"/>
                <w:noProof/>
                <w:kern w:val="0"/>
                <w:szCs w:val="22"/>
                <w:lang w:eastAsia="de-CH"/>
              </w:rPr>
              <w:tab/>
            </w:r>
            <w:r w:rsidRPr="00D45AAA">
              <w:rPr>
                <w:rStyle w:val="Hyperlink"/>
                <w:noProof/>
              </w:rPr>
              <w:t>Schwächen</w:t>
            </w:r>
            <w:r>
              <w:rPr>
                <w:noProof/>
                <w:webHidden/>
              </w:rPr>
              <w:tab/>
            </w:r>
            <w:r>
              <w:rPr>
                <w:noProof/>
                <w:webHidden/>
              </w:rPr>
              <w:fldChar w:fldCharType="begin"/>
            </w:r>
            <w:r>
              <w:rPr>
                <w:noProof/>
                <w:webHidden/>
              </w:rPr>
              <w:instrText xml:space="preserve"> PAGEREF _Toc443551939 \h </w:instrText>
            </w:r>
            <w:r>
              <w:rPr>
                <w:noProof/>
                <w:webHidden/>
              </w:rPr>
            </w:r>
            <w:r>
              <w:rPr>
                <w:noProof/>
                <w:webHidden/>
              </w:rPr>
              <w:fldChar w:fldCharType="separate"/>
            </w:r>
            <w:r>
              <w:rPr>
                <w:noProof/>
                <w:webHidden/>
              </w:rPr>
              <w:t>2</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0"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Ziele</w:t>
            </w:r>
            <w:r>
              <w:rPr>
                <w:noProof/>
                <w:webHidden/>
              </w:rPr>
              <w:tab/>
            </w:r>
            <w:r>
              <w:rPr>
                <w:noProof/>
                <w:webHidden/>
              </w:rPr>
              <w:fldChar w:fldCharType="begin"/>
            </w:r>
            <w:r>
              <w:rPr>
                <w:noProof/>
                <w:webHidden/>
              </w:rPr>
              <w:instrText xml:space="preserve"> PAGEREF _Toc443551940 \h </w:instrText>
            </w:r>
            <w:r>
              <w:rPr>
                <w:noProof/>
                <w:webHidden/>
              </w:rPr>
            </w:r>
            <w:r>
              <w:rPr>
                <w:noProof/>
                <w:webHidden/>
              </w:rPr>
              <w:fldChar w:fldCharType="separate"/>
            </w:r>
            <w:r>
              <w:rPr>
                <w:noProof/>
                <w:webHidden/>
              </w:rPr>
              <w:t>3</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1" w:history="1">
            <w:r w:rsidRPr="00D45AAA">
              <w:rPr>
                <w:rStyle w:val="Hyperlink"/>
                <w:noProof/>
              </w:rPr>
              <w:t>3</w:t>
            </w:r>
            <w:r>
              <w:rPr>
                <w:rFonts w:asciiTheme="minorHAnsi" w:eastAsiaTheme="minorEastAsia" w:hAnsiTheme="minorHAnsi" w:cstheme="minorBidi"/>
                <w:noProof/>
                <w:kern w:val="0"/>
                <w:szCs w:val="22"/>
                <w:lang w:eastAsia="de-CH"/>
              </w:rPr>
              <w:tab/>
            </w:r>
            <w:r w:rsidRPr="00D45AAA">
              <w:rPr>
                <w:rStyle w:val="Hyperlink"/>
                <w:noProof/>
              </w:rPr>
              <w:t>Liste der Stakeholder</w:t>
            </w:r>
            <w:r>
              <w:rPr>
                <w:noProof/>
                <w:webHidden/>
              </w:rPr>
              <w:tab/>
            </w:r>
            <w:r>
              <w:rPr>
                <w:noProof/>
                <w:webHidden/>
              </w:rPr>
              <w:fldChar w:fldCharType="begin"/>
            </w:r>
            <w:r>
              <w:rPr>
                <w:noProof/>
                <w:webHidden/>
              </w:rPr>
              <w:instrText xml:space="preserve"> PAGEREF _Toc443551941 \h </w:instrText>
            </w:r>
            <w:r>
              <w:rPr>
                <w:noProof/>
                <w:webHidden/>
              </w:rPr>
            </w:r>
            <w:r>
              <w:rPr>
                <w:noProof/>
                <w:webHidden/>
              </w:rPr>
              <w:fldChar w:fldCharType="separate"/>
            </w:r>
            <w:r>
              <w:rPr>
                <w:noProof/>
                <w:webHidden/>
              </w:rPr>
              <w:t>4</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2" w:history="1">
            <w:r w:rsidRPr="00D45AAA">
              <w:rPr>
                <w:rStyle w:val="Hyperlink"/>
                <w:noProof/>
              </w:rPr>
              <w:t>4</w:t>
            </w:r>
            <w:r>
              <w:rPr>
                <w:rFonts w:asciiTheme="minorHAnsi" w:eastAsiaTheme="minorEastAsia" w:hAnsiTheme="minorHAnsi" w:cstheme="minorBidi"/>
                <w:noProof/>
                <w:kern w:val="0"/>
                <w:szCs w:val="22"/>
                <w:lang w:eastAsia="de-CH"/>
              </w:rPr>
              <w:tab/>
            </w:r>
            <w:r w:rsidRPr="00D45AAA">
              <w:rPr>
                <w:rStyle w:val="Hyperlink"/>
                <w:noProof/>
              </w:rPr>
              <w:t xml:space="preserve">Anforderungen </w:t>
            </w:r>
            <w:r w:rsidRPr="00D45AAA">
              <w:rPr>
                <w:rStyle w:val="Hyperlink"/>
                <w:i/>
                <w:noProof/>
              </w:rPr>
              <w:t>(Initial Product Backlog)</w:t>
            </w:r>
            <w:r>
              <w:rPr>
                <w:noProof/>
                <w:webHidden/>
              </w:rPr>
              <w:tab/>
            </w:r>
            <w:r>
              <w:rPr>
                <w:noProof/>
                <w:webHidden/>
              </w:rPr>
              <w:fldChar w:fldCharType="begin"/>
            </w:r>
            <w:r>
              <w:rPr>
                <w:noProof/>
                <w:webHidden/>
              </w:rPr>
              <w:instrText xml:space="preserve"> PAGEREF _Toc443551942 \h </w:instrText>
            </w:r>
            <w:r>
              <w:rPr>
                <w:noProof/>
                <w:webHidden/>
              </w:rPr>
            </w:r>
            <w:r>
              <w:rPr>
                <w:noProof/>
                <w:webHidden/>
              </w:rPr>
              <w:fldChar w:fldCharType="separate"/>
            </w:r>
            <w:r>
              <w:rPr>
                <w:noProof/>
                <w:webHidden/>
              </w:rPr>
              <w:t>4</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3" w:history="1">
            <w:r w:rsidRPr="00D45AAA">
              <w:rPr>
                <w:rStyle w:val="Hyperlink"/>
                <w:noProof/>
              </w:rPr>
              <w:t>5</w:t>
            </w:r>
            <w:r>
              <w:rPr>
                <w:rFonts w:asciiTheme="minorHAnsi" w:eastAsiaTheme="minorEastAsia" w:hAnsiTheme="minorHAnsi" w:cstheme="minorBidi"/>
                <w:noProof/>
                <w:kern w:val="0"/>
                <w:szCs w:val="22"/>
                <w:lang w:eastAsia="de-CH"/>
              </w:rPr>
              <w:tab/>
            </w:r>
            <w:r w:rsidRPr="00D45AAA">
              <w:rPr>
                <w:rStyle w:val="Hyperlink"/>
                <w:noProof/>
              </w:rPr>
              <w:t>Lösungsvarianten</w:t>
            </w:r>
            <w:r>
              <w:rPr>
                <w:noProof/>
                <w:webHidden/>
              </w:rPr>
              <w:tab/>
            </w:r>
            <w:r>
              <w:rPr>
                <w:noProof/>
                <w:webHidden/>
              </w:rPr>
              <w:fldChar w:fldCharType="begin"/>
            </w:r>
            <w:r>
              <w:rPr>
                <w:noProof/>
                <w:webHidden/>
              </w:rPr>
              <w:instrText xml:space="preserve"> PAGEREF _Toc443551943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44" w:history="1">
            <w:r w:rsidRPr="00D45AAA">
              <w:rPr>
                <w:rStyle w:val="Hyperlink"/>
                <w:noProof/>
              </w:rPr>
              <w:t>1.</w:t>
            </w:r>
            <w:r>
              <w:rPr>
                <w:rFonts w:asciiTheme="minorHAnsi" w:eastAsiaTheme="minorEastAsia" w:hAnsiTheme="minorHAnsi" w:cstheme="minorBidi"/>
                <w:noProof/>
                <w:kern w:val="0"/>
                <w:szCs w:val="22"/>
                <w:lang w:eastAsia="de-CH"/>
              </w:rPr>
              <w:tab/>
            </w:r>
            <w:r w:rsidRPr="00D45AAA">
              <w:rPr>
                <w:rStyle w:val="Hyperlink"/>
                <w:noProof/>
              </w:rPr>
              <w:t>Variantenübersicht</w:t>
            </w:r>
            <w:r>
              <w:rPr>
                <w:noProof/>
                <w:webHidden/>
              </w:rPr>
              <w:tab/>
            </w:r>
            <w:r>
              <w:rPr>
                <w:noProof/>
                <w:webHidden/>
              </w:rPr>
              <w:fldChar w:fldCharType="begin"/>
            </w:r>
            <w:r>
              <w:rPr>
                <w:noProof/>
                <w:webHidden/>
              </w:rPr>
              <w:instrText xml:space="preserve"> PAGEREF _Toc443551944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2"/>
            <w:tabs>
              <w:tab w:val="left" w:pos="660"/>
              <w:tab w:val="right" w:leader="dot" w:pos="9061"/>
            </w:tabs>
            <w:rPr>
              <w:rFonts w:asciiTheme="minorHAnsi" w:eastAsiaTheme="minorEastAsia" w:hAnsiTheme="minorHAnsi" w:cstheme="minorBidi"/>
              <w:noProof/>
              <w:kern w:val="0"/>
              <w:szCs w:val="22"/>
              <w:lang w:eastAsia="de-CH"/>
            </w:rPr>
          </w:pPr>
          <w:hyperlink w:anchor="_Toc443551945" w:history="1">
            <w:r w:rsidRPr="00D45AAA">
              <w:rPr>
                <w:rStyle w:val="Hyperlink"/>
                <w:noProof/>
              </w:rPr>
              <w:t>2.</w:t>
            </w:r>
            <w:r>
              <w:rPr>
                <w:rFonts w:asciiTheme="minorHAnsi" w:eastAsiaTheme="minorEastAsia" w:hAnsiTheme="minorHAnsi" w:cstheme="minorBidi"/>
                <w:noProof/>
                <w:kern w:val="0"/>
                <w:szCs w:val="22"/>
                <w:lang w:eastAsia="de-CH"/>
              </w:rPr>
              <w:tab/>
            </w:r>
            <w:r w:rsidRPr="00D45AAA">
              <w:rPr>
                <w:rStyle w:val="Hyperlink"/>
                <w:noProof/>
              </w:rPr>
              <w:t>Beschreibung der Varianten</w:t>
            </w:r>
            <w:r>
              <w:rPr>
                <w:noProof/>
                <w:webHidden/>
              </w:rPr>
              <w:tab/>
            </w:r>
            <w:r>
              <w:rPr>
                <w:noProof/>
                <w:webHidden/>
              </w:rPr>
              <w:fldChar w:fldCharType="begin"/>
            </w:r>
            <w:r>
              <w:rPr>
                <w:noProof/>
                <w:webHidden/>
              </w:rPr>
              <w:instrText xml:space="preserve"> PAGEREF _Toc443551945 \h </w:instrText>
            </w:r>
            <w:r>
              <w:rPr>
                <w:noProof/>
                <w:webHidden/>
              </w:rPr>
            </w:r>
            <w:r>
              <w:rPr>
                <w:noProof/>
                <w:webHidden/>
              </w:rPr>
              <w:fldChar w:fldCharType="separate"/>
            </w:r>
            <w:r>
              <w:rPr>
                <w:noProof/>
                <w:webHidden/>
              </w:rPr>
              <w:t>5</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6" w:history="1">
            <w:r w:rsidRPr="00D45AAA">
              <w:rPr>
                <w:rStyle w:val="Hyperlink"/>
                <w:noProof/>
              </w:rPr>
              <w:t>6</w:t>
            </w:r>
            <w:r>
              <w:rPr>
                <w:rFonts w:asciiTheme="minorHAnsi" w:eastAsiaTheme="minorEastAsia" w:hAnsiTheme="minorHAnsi" w:cstheme="minorBidi"/>
                <w:noProof/>
                <w:kern w:val="0"/>
                <w:szCs w:val="22"/>
                <w:lang w:eastAsia="de-CH"/>
              </w:rPr>
              <w:tab/>
            </w:r>
            <w:r w:rsidRPr="00D45AAA">
              <w:rPr>
                <w:rStyle w:val="Hyperlink"/>
                <w:noProof/>
              </w:rPr>
              <w:t>Bewertung der Varianten  (Tabelle)</w:t>
            </w:r>
            <w:r>
              <w:rPr>
                <w:noProof/>
                <w:webHidden/>
              </w:rPr>
              <w:tab/>
            </w:r>
            <w:r>
              <w:rPr>
                <w:noProof/>
                <w:webHidden/>
              </w:rPr>
              <w:fldChar w:fldCharType="begin"/>
            </w:r>
            <w:r>
              <w:rPr>
                <w:noProof/>
                <w:webHidden/>
              </w:rPr>
              <w:instrText xml:space="preserve"> PAGEREF _Toc443551946 \h </w:instrText>
            </w:r>
            <w:r>
              <w:rPr>
                <w:noProof/>
                <w:webHidden/>
              </w:rPr>
            </w:r>
            <w:r>
              <w:rPr>
                <w:noProof/>
                <w:webHidden/>
              </w:rPr>
              <w:fldChar w:fldCharType="separate"/>
            </w:r>
            <w:r>
              <w:rPr>
                <w:noProof/>
                <w:webHidden/>
              </w:rPr>
              <w:t>6</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7" w:history="1">
            <w:r w:rsidRPr="00D45AAA">
              <w:rPr>
                <w:rStyle w:val="Hyperlink"/>
                <w:noProof/>
              </w:rPr>
              <w:t>7</w:t>
            </w:r>
            <w:r>
              <w:rPr>
                <w:rFonts w:asciiTheme="minorHAnsi" w:eastAsiaTheme="minorEastAsia" w:hAnsiTheme="minorHAnsi" w:cstheme="minorBidi"/>
                <w:noProof/>
                <w:kern w:val="0"/>
                <w:szCs w:val="22"/>
                <w:lang w:eastAsia="de-CH"/>
              </w:rPr>
              <w:tab/>
            </w:r>
            <w:r w:rsidRPr="00D45AAA">
              <w:rPr>
                <w:rStyle w:val="Hyperlink"/>
                <w:noProof/>
              </w:rPr>
              <w:t>Lösungsbeschreibung</w:t>
            </w:r>
            <w:r>
              <w:rPr>
                <w:noProof/>
                <w:webHidden/>
              </w:rPr>
              <w:tab/>
            </w:r>
            <w:r>
              <w:rPr>
                <w:noProof/>
                <w:webHidden/>
              </w:rPr>
              <w:fldChar w:fldCharType="begin"/>
            </w:r>
            <w:r>
              <w:rPr>
                <w:noProof/>
                <w:webHidden/>
              </w:rPr>
              <w:instrText xml:space="preserve"> PAGEREF _Toc443551947 \h </w:instrText>
            </w:r>
            <w:r>
              <w:rPr>
                <w:noProof/>
                <w:webHidden/>
              </w:rPr>
            </w:r>
            <w:r>
              <w:rPr>
                <w:noProof/>
                <w:webHidden/>
              </w:rPr>
              <w:fldChar w:fldCharType="separate"/>
            </w:r>
            <w:r>
              <w:rPr>
                <w:noProof/>
                <w:webHidden/>
              </w:rPr>
              <w:t>7</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8" w:history="1">
            <w:r w:rsidRPr="00D45AAA">
              <w:rPr>
                <w:rStyle w:val="Hyperlink"/>
                <w:noProof/>
              </w:rPr>
              <w:t>8</w:t>
            </w:r>
            <w:r>
              <w:rPr>
                <w:rFonts w:asciiTheme="minorHAnsi" w:eastAsiaTheme="minorEastAsia" w:hAnsiTheme="minorHAnsi" w:cstheme="minorBidi"/>
                <w:noProof/>
                <w:kern w:val="0"/>
                <w:szCs w:val="22"/>
                <w:lang w:eastAsia="de-CH"/>
              </w:rPr>
              <w:tab/>
            </w:r>
            <w:r w:rsidRPr="00D45AAA">
              <w:rPr>
                <w:rStyle w:val="Hyperlink"/>
                <w:noProof/>
              </w:rPr>
              <w:t>Schutzbedarfsanalyse</w:t>
            </w:r>
            <w:r>
              <w:rPr>
                <w:noProof/>
                <w:webHidden/>
              </w:rPr>
              <w:tab/>
            </w:r>
            <w:r>
              <w:rPr>
                <w:noProof/>
                <w:webHidden/>
              </w:rPr>
              <w:fldChar w:fldCharType="begin"/>
            </w:r>
            <w:r>
              <w:rPr>
                <w:noProof/>
                <w:webHidden/>
              </w:rPr>
              <w:instrText xml:space="preserve"> PAGEREF _Toc443551948 \h </w:instrText>
            </w:r>
            <w:r>
              <w:rPr>
                <w:noProof/>
                <w:webHidden/>
              </w:rPr>
            </w:r>
            <w:r>
              <w:rPr>
                <w:noProof/>
                <w:webHidden/>
              </w:rPr>
              <w:fldChar w:fldCharType="separate"/>
            </w:r>
            <w:r>
              <w:rPr>
                <w:noProof/>
                <w:webHidden/>
              </w:rPr>
              <w:t>7</w:t>
            </w:r>
            <w:r>
              <w:rPr>
                <w:noProof/>
                <w:webHidden/>
              </w:rPr>
              <w:fldChar w:fldCharType="end"/>
            </w:r>
          </w:hyperlink>
        </w:p>
        <w:p w:rsidR="008819C6" w:rsidRDefault="008819C6">
          <w:pPr>
            <w:pStyle w:val="Verzeichnis1"/>
            <w:rPr>
              <w:rFonts w:asciiTheme="minorHAnsi" w:eastAsiaTheme="minorEastAsia" w:hAnsiTheme="minorHAnsi" w:cstheme="minorBidi"/>
              <w:noProof/>
              <w:kern w:val="0"/>
              <w:szCs w:val="22"/>
              <w:lang w:eastAsia="de-CH"/>
            </w:rPr>
          </w:pPr>
          <w:hyperlink w:anchor="_Toc443551949" w:history="1">
            <w:r w:rsidRPr="00D45AAA">
              <w:rPr>
                <w:rStyle w:val="Hyperlink"/>
                <w:noProof/>
              </w:rPr>
              <w:t>9</w:t>
            </w:r>
            <w:r>
              <w:rPr>
                <w:rFonts w:asciiTheme="minorHAnsi" w:eastAsiaTheme="minorEastAsia" w:hAnsiTheme="minorHAnsi" w:cstheme="minorBidi"/>
                <w:noProof/>
                <w:kern w:val="0"/>
                <w:szCs w:val="22"/>
                <w:lang w:eastAsia="de-CH"/>
              </w:rPr>
              <w:tab/>
            </w:r>
            <w:r w:rsidRPr="00D45AAA">
              <w:rPr>
                <w:rStyle w:val="Hyperlink"/>
                <w:noProof/>
              </w:rPr>
              <w:t>Empfehlung</w:t>
            </w:r>
            <w:r>
              <w:rPr>
                <w:noProof/>
                <w:webHidden/>
              </w:rPr>
              <w:tab/>
            </w:r>
            <w:r>
              <w:rPr>
                <w:noProof/>
                <w:webHidden/>
              </w:rPr>
              <w:fldChar w:fldCharType="begin"/>
            </w:r>
            <w:r>
              <w:rPr>
                <w:noProof/>
                <w:webHidden/>
              </w:rPr>
              <w:instrText xml:space="preserve"> PAGEREF _Toc443551949 \h </w:instrText>
            </w:r>
            <w:r>
              <w:rPr>
                <w:noProof/>
                <w:webHidden/>
              </w:rPr>
            </w:r>
            <w:r>
              <w:rPr>
                <w:noProof/>
                <w:webHidden/>
              </w:rPr>
              <w:fldChar w:fldCharType="separate"/>
            </w:r>
            <w:r>
              <w:rPr>
                <w:noProof/>
                <w:webHidden/>
              </w:rPr>
              <w:t>7</w:t>
            </w:r>
            <w:r>
              <w:rPr>
                <w:noProof/>
                <w:webHidden/>
              </w:rPr>
              <w:fldChar w:fldCharType="end"/>
            </w:r>
          </w:hyperlink>
        </w:p>
        <w:p w:rsidR="0042609F" w:rsidRDefault="0042609F">
          <w:r>
            <w:rPr>
              <w:b/>
              <w:bCs/>
              <w:lang w:val="de-DE"/>
            </w:rPr>
            <w:fldChar w:fldCharType="end"/>
          </w:r>
        </w:p>
      </w:sdtContent>
    </w:sdt>
    <w:p w:rsidR="0042609F" w:rsidRDefault="0042609F" w:rsidP="0042609F">
      <w:pPr>
        <w:pStyle w:val="berschrift1"/>
        <w:pageBreakBefore/>
        <w:numPr>
          <w:ilvl w:val="0"/>
          <w:numId w:val="2"/>
        </w:numPr>
      </w:pPr>
      <w:bookmarkStart w:id="2" w:name="_Toc443551936"/>
      <w:r>
        <w:lastRenderedPageBreak/>
        <w:t>Situationsanalyse</w:t>
      </w:r>
      <w:bookmarkEnd w:id="0"/>
      <w:bookmarkEnd w:id="1"/>
      <w:bookmarkEnd w:id="2"/>
      <w:r>
        <w:t xml:space="preserve"> </w:t>
      </w:r>
    </w:p>
    <w:p w:rsidR="0042609F" w:rsidRDefault="0042609F" w:rsidP="0042609F">
      <w:pPr>
        <w:pStyle w:val="berschrift2"/>
        <w:numPr>
          <w:ilvl w:val="1"/>
          <w:numId w:val="2"/>
        </w:numPr>
      </w:pPr>
      <w:bookmarkStart w:id="3" w:name="_Toc377971196"/>
      <w:bookmarkStart w:id="4" w:name="_Toc350764389"/>
      <w:bookmarkStart w:id="5" w:name="_Toc443551937"/>
      <w:r>
        <w:t>Ausgangslage</w:t>
      </w:r>
      <w:bookmarkEnd w:id="3"/>
      <w:bookmarkEnd w:id="4"/>
      <w:bookmarkEnd w:id="5"/>
    </w:p>
    <w:p w:rsidR="0042609F" w:rsidRDefault="0042609F" w:rsidP="0042609F">
      <w:pPr>
        <w:pStyle w:val="TextCDB"/>
        <w:rPr>
          <w:lang w:val="de-CH"/>
        </w:rPr>
      </w:pPr>
      <w:r>
        <w:rPr>
          <w:lang w:val="de-CH"/>
        </w:rPr>
        <w:t>Beschreibung der IST-Situation</w:t>
      </w:r>
    </w:p>
    <w:p w:rsidR="0042609F" w:rsidRDefault="0042609F" w:rsidP="0042609F">
      <w:pPr>
        <w:pStyle w:val="TextCDB"/>
        <w:rPr>
          <w:lang w:val="de-CH"/>
        </w:rPr>
      </w:pPr>
      <w:r>
        <w:rPr>
          <w:lang w:val="de-CH"/>
        </w:rPr>
        <w:t>Die Auftraggeberin betreibt seit 2007 in unregelmässigen Abständen den Verkauf von Secondhand Waren über das Internet. Da sie mittlerweile das Angebot ausgeweitet hat, möchte sie um eine breitere Kundschaft erreichen zu können einen eigene Internetseite.</w:t>
      </w:r>
    </w:p>
    <w:p w:rsidR="0042609F" w:rsidRDefault="0042609F" w:rsidP="0042609F">
      <w:pPr>
        <w:pStyle w:val="TextCDB"/>
      </w:pPr>
      <w:r>
        <w:rPr>
          <w:lang w:val="de-CH"/>
        </w:rPr>
        <w:t>Aktuell werden zurzeit durchschnittlich rund 120 Artikel pro Monat über die Verkaufsplattform „ricardo.ch“ vertrieben. Unsere Auftraggeberin hat aus einem zweiten Geschäftszweig bereits einen Server und eine Domain.</w:t>
      </w:r>
    </w:p>
    <w:p w:rsidR="0042609F" w:rsidRDefault="0042609F" w:rsidP="0042609F">
      <w:pPr>
        <w:pStyle w:val="berschrift2"/>
        <w:numPr>
          <w:ilvl w:val="1"/>
          <w:numId w:val="2"/>
        </w:numPr>
      </w:pPr>
      <w:bookmarkStart w:id="6" w:name="_Toc377971197"/>
      <w:bookmarkStart w:id="7" w:name="_Toc350764390"/>
      <w:bookmarkStart w:id="8" w:name="_Toc443551938"/>
      <w:r>
        <w:t>Stärken</w:t>
      </w:r>
      <w:bookmarkEnd w:id="6"/>
      <w:bookmarkEnd w:id="7"/>
      <w:bookmarkEnd w:id="8"/>
    </w:p>
    <w:p w:rsidR="0042609F" w:rsidRDefault="0042609F" w:rsidP="0042609F">
      <w:pPr>
        <w:pStyle w:val="TextCDB"/>
        <w:rPr>
          <w:lang w:val="de-CH"/>
        </w:rPr>
      </w:pPr>
      <w:r>
        <w:rPr>
          <w:lang w:val="de-CH"/>
        </w:rPr>
        <w:t xml:space="preserve">Die aktuelle Verkaufsform (ricardo.ch) ermöglicht einen einfachen Zugriff auf eine breite Kundenbasis. </w:t>
      </w:r>
    </w:p>
    <w:p w:rsidR="0042609F" w:rsidRDefault="0042609F" w:rsidP="0042609F">
      <w:pPr>
        <w:pStyle w:val="TextCDB"/>
        <w:rPr>
          <w:lang w:val="de-CH"/>
        </w:rPr>
      </w:pPr>
      <w:r>
        <w:rPr>
          <w:lang w:val="de-CH"/>
        </w:rPr>
        <w:t>**********************************</w:t>
      </w:r>
    </w:p>
    <w:p w:rsidR="0042609F" w:rsidRDefault="0042609F" w:rsidP="0042609F">
      <w:pPr>
        <w:pStyle w:val="TextCDB"/>
        <w:rPr>
          <w:lang w:val="de-CH"/>
        </w:rPr>
      </w:pPr>
      <w:r>
        <w:rPr>
          <w:lang w:val="de-CH"/>
        </w:rPr>
        <w:t>Die Auftraggeberin hat genaue Vorstellungen vom Inhalt und ist bei der Umsetzung offen.</w:t>
      </w:r>
    </w:p>
    <w:p w:rsidR="0042609F" w:rsidRDefault="0042609F" w:rsidP="0042609F">
      <w:pPr>
        <w:pStyle w:val="TextCDB"/>
        <w:rPr>
          <w:lang w:val="de-CH"/>
        </w:rPr>
      </w:pPr>
      <w:r>
        <w:rPr>
          <w:lang w:val="de-CH"/>
        </w:rPr>
        <w:t>Wir haben zudem bereits Erfahrungen mit den Sprachen und wir haben bereits ähnliche Projekte erfolgreich umgesetzt.</w:t>
      </w:r>
    </w:p>
    <w:p w:rsidR="0042609F" w:rsidRDefault="0042609F" w:rsidP="0042609F">
      <w:pPr>
        <w:pStyle w:val="TextCDB"/>
        <w:rPr>
          <w:lang w:val="de-CH"/>
        </w:rPr>
      </w:pPr>
    </w:p>
    <w:p w:rsidR="0042609F" w:rsidRDefault="0042609F" w:rsidP="0042609F">
      <w:pPr>
        <w:pStyle w:val="berschrift2"/>
        <w:numPr>
          <w:ilvl w:val="1"/>
          <w:numId w:val="2"/>
        </w:numPr>
      </w:pPr>
      <w:bookmarkStart w:id="9" w:name="_Toc377971198"/>
      <w:bookmarkStart w:id="10" w:name="_Toc350764391"/>
      <w:bookmarkStart w:id="11" w:name="_Toc443551939"/>
      <w:r>
        <w:t>Schwächen</w:t>
      </w:r>
      <w:bookmarkEnd w:id="9"/>
      <w:bookmarkEnd w:id="10"/>
      <w:bookmarkEnd w:id="11"/>
      <w:r>
        <w:t xml:space="preserve"> </w:t>
      </w:r>
    </w:p>
    <w:tbl>
      <w:tblPr>
        <w:tblW w:w="0" w:type="auto"/>
        <w:tblLayout w:type="fixed"/>
        <w:tblLook w:val="0000" w:firstRow="0" w:lastRow="0" w:firstColumn="0" w:lastColumn="0" w:noHBand="0" w:noVBand="0"/>
      </w:tblPr>
      <w:tblGrid>
        <w:gridCol w:w="812"/>
        <w:gridCol w:w="3367"/>
        <w:gridCol w:w="2710"/>
        <w:gridCol w:w="2396"/>
      </w:tblGrid>
      <w:tr w:rsidR="0042609F" w:rsidTr="00765915">
        <w:trPr>
          <w:trHeight w:val="425"/>
          <w:tblHeader/>
        </w:trPr>
        <w:tc>
          <w:tcPr>
            <w:tcW w:w="81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r>
              <w:rPr>
                <w:lang w:val="de-CH"/>
              </w:rPr>
              <w:t xml:space="preserve"> </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2710"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Beurteilung</w:t>
            </w:r>
          </w:p>
        </w:tc>
        <w:tc>
          <w:tcPr>
            <w:tcW w:w="239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lang w:val="de-CH"/>
              </w:rPr>
              <w:t>Ursache</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01</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 xml:space="preserve">Fehlender Auftritt der Unternehmung gegen aussen. </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Hohes Optimierungspotential durch professionalisierten Auftritt gegen aussen.</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Keine eigene Internetseite</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02</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Fehlendes Profil der Unternehmung</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Hohes Optimierungspotential durch Erstellen eines Profils gegen aussen.</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Aufgrund der eingeschränkten Designmöglichkeiten auf ricardo.ch</w:t>
            </w:r>
          </w:p>
        </w:tc>
      </w:tr>
      <w:tr w:rsidR="0042609F" w:rsidTr="00765915">
        <w:trPr>
          <w:trHeight w:val="425"/>
        </w:trPr>
        <w:tc>
          <w:tcPr>
            <w:tcW w:w="81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03</w:t>
            </w:r>
          </w:p>
        </w:tc>
        <w:tc>
          <w:tcPr>
            <w:tcW w:w="33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 xml:space="preserve">Bezahlung von Abwicklungskommissionen (Inserate &amp; Verkauf) an Drittfirma (ricardo.ch) </w:t>
            </w:r>
          </w:p>
        </w:tc>
        <w:tc>
          <w:tcPr>
            <w:tcW w:w="2710"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Hohes Optimierungspotential durch eigenen Webshop</w:t>
            </w:r>
          </w:p>
        </w:tc>
        <w:tc>
          <w:tcPr>
            <w:tcW w:w="239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i/>
                <w:lang w:val="de-CH"/>
              </w:rPr>
              <w:t>Kein eigener Webshop</w:t>
            </w:r>
          </w:p>
        </w:tc>
      </w:tr>
      <w:tr w:rsidR="0042609F" w:rsidTr="00765915">
        <w:trPr>
          <w:trHeight w:val="425"/>
        </w:trPr>
        <w:tc>
          <w:tcPr>
            <w:tcW w:w="812"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04</w:t>
            </w:r>
          </w:p>
        </w:tc>
        <w:tc>
          <w:tcPr>
            <w:tcW w:w="3367"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Keine Archivierungsmöglichkeit  der verkauften Artikel</w:t>
            </w:r>
          </w:p>
        </w:tc>
        <w:tc>
          <w:tcPr>
            <w:tcW w:w="2710"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Hohes Optimierungspotential durch eigene Webpage mit Datenbank.</w:t>
            </w:r>
          </w:p>
        </w:tc>
        <w:tc>
          <w:tcPr>
            <w:tcW w:w="2396" w:type="dxa"/>
            <w:tcBorders>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Aufgrund eingeschränkter Möglichkeiten auf ricardo.ch ist keine Archivierung möglich. (60 Tage)</w:t>
            </w:r>
          </w:p>
        </w:tc>
      </w:tr>
    </w:tbl>
    <w:p w:rsidR="0042609F" w:rsidRDefault="0042609F" w:rsidP="0042609F">
      <w:pPr>
        <w:pStyle w:val="TextCDB"/>
        <w:rPr>
          <w:lang w:val="de-CH"/>
        </w:rPr>
      </w:pPr>
    </w:p>
    <w:p w:rsidR="0042609F" w:rsidRDefault="0042609F" w:rsidP="0042609F">
      <w:pPr>
        <w:pStyle w:val="TextCDB"/>
        <w:rPr>
          <w:lang w:val="de-CH"/>
        </w:rPr>
      </w:pPr>
    </w:p>
    <w:p w:rsidR="0042609F" w:rsidRPr="009443C0" w:rsidRDefault="0042609F" w:rsidP="0042609F">
      <w:pPr>
        <w:pStyle w:val="berschrift1"/>
        <w:numPr>
          <w:ilvl w:val="0"/>
          <w:numId w:val="2"/>
        </w:numPr>
      </w:pPr>
      <w:bookmarkStart w:id="12" w:name="_Toc377971199"/>
      <w:bookmarkStart w:id="13" w:name="_Toc350764392"/>
      <w:bookmarkStart w:id="14" w:name="_Toc443551940"/>
      <w:r w:rsidRPr="009443C0">
        <w:lastRenderedPageBreak/>
        <w:t>Ziele</w:t>
      </w:r>
      <w:bookmarkEnd w:id="12"/>
      <w:bookmarkEnd w:id="13"/>
      <w:bookmarkEnd w:id="14"/>
    </w:p>
    <w:p w:rsidR="0042609F" w:rsidRPr="009443C0" w:rsidRDefault="0042609F" w:rsidP="0042609F">
      <w:pPr>
        <w:pStyle w:val="TextCDB"/>
        <w:rPr>
          <w:b/>
          <w:lang w:val="de-CH"/>
        </w:rPr>
      </w:pPr>
      <w:r w:rsidRPr="009443C0">
        <w:rPr>
          <w:b/>
          <w:lang w:val="de-CH"/>
        </w:rPr>
        <w:t>Systemziele</w:t>
      </w:r>
    </w:p>
    <w:p w:rsidR="0042609F" w:rsidRPr="009443C0" w:rsidRDefault="0042609F" w:rsidP="0042609F">
      <w:pPr>
        <w:pStyle w:val="TextCDB"/>
        <w:rPr>
          <w:lang w:val="de-CH"/>
        </w:rPr>
      </w:pPr>
      <w:r w:rsidRPr="009443C0">
        <w:rPr>
          <w:lang w:val="de-CH"/>
        </w:rPr>
        <w:t>Die Auftraggeberin betreibt seit 2007 in unregelmässigen Abständen den Verkauf von Secondhand Waren über das Internet. Da sie mittlerweile das Angebot ausgeweitet hat, möchte sie um eine breitere Kundschaft erreichen zu können einen eigene Internetseite.</w:t>
      </w:r>
    </w:p>
    <w:p w:rsidR="0042609F" w:rsidRPr="009443C0" w:rsidRDefault="0042609F" w:rsidP="0042609F">
      <w:pPr>
        <w:pStyle w:val="TextCDB"/>
        <w:rPr>
          <w:lang w:val="de-CH"/>
        </w:rPr>
      </w:pPr>
      <w:r w:rsidRPr="009443C0">
        <w:rPr>
          <w:lang w:val="de-CH"/>
        </w:rPr>
        <w:t>Aktuell werden zurzeit durchschnittlich rund 120 Artikel pro Monat über die Verkaufsplattform „ricardo.ch“ vertrieben. Unsere Auftraggeberin hat aus einem zweiten Geschäftszweig bereits einen Server und eine Domain.</w:t>
      </w:r>
    </w:p>
    <w:p w:rsidR="0042609F" w:rsidRDefault="0042609F" w:rsidP="0042609F">
      <w:pPr>
        <w:pStyle w:val="TextCDB"/>
        <w:rPr>
          <w:lang w:val="de-CH"/>
        </w:rPr>
      </w:pPr>
      <w:r>
        <w:rPr>
          <w:color w:val="7030A0"/>
          <w:lang w:val="de-CH"/>
        </w:rPr>
        <w:t xml:space="preserve"> </w:t>
      </w:r>
    </w:p>
    <w:tbl>
      <w:tblPr>
        <w:tblW w:w="0" w:type="auto"/>
        <w:tblLayout w:type="fixed"/>
        <w:tblLook w:val="0000" w:firstRow="0" w:lastRow="0" w:firstColumn="0" w:lastColumn="0" w:noHBand="0" w:noVBand="0"/>
      </w:tblPr>
      <w:tblGrid>
        <w:gridCol w:w="518"/>
        <w:gridCol w:w="1716"/>
        <w:gridCol w:w="2692"/>
        <w:gridCol w:w="3146"/>
        <w:gridCol w:w="1108"/>
      </w:tblGrid>
      <w:tr w:rsidR="0042609F" w:rsidTr="00765915">
        <w:trPr>
          <w:trHeight w:val="425"/>
          <w:tblHeader/>
        </w:trPr>
        <w:tc>
          <w:tcPr>
            <w:tcW w:w="51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p>
        </w:tc>
        <w:tc>
          <w:tcPr>
            <w:tcW w:w="171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Kategorie</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31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Messgrösse</w:t>
            </w:r>
          </w:p>
        </w:tc>
        <w:tc>
          <w:tcPr>
            <w:tcW w:w="110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Priorität</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w:t>
            </w:r>
          </w:p>
        </w:tc>
        <w:tc>
          <w:tcPr>
            <w:tcW w:w="1716" w:type="dxa"/>
            <w:tcBorders>
              <w:top w:val="single" w:sz="4" w:space="0" w:color="000000"/>
              <w:left w:val="single" w:sz="4" w:space="0" w:color="000000"/>
              <w:bottom w:val="single" w:sz="4" w:space="0" w:color="000000"/>
              <w:right w:val="single" w:sz="4" w:space="0" w:color="000000"/>
            </w:tcBorders>
            <w:shd w:val="clear" w:color="auto" w:fill="auto"/>
          </w:tcPr>
          <w:p w:rsidR="0042609F" w:rsidRPr="00EB625F" w:rsidRDefault="0042609F" w:rsidP="00765915">
            <w:pPr>
              <w:pStyle w:val="TextCDB"/>
              <w:rPr>
                <w:i/>
                <w:lang w:val="de-CH"/>
              </w:rPr>
            </w:pPr>
            <w:r w:rsidRPr="00EB625F">
              <w:rPr>
                <w:i/>
                <w:lang w:val="de-CH"/>
              </w:rPr>
              <w:t>Marktpositionierung</w:t>
            </w:r>
          </w:p>
        </w:tc>
        <w:tc>
          <w:tcPr>
            <w:tcW w:w="2692"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 xml:space="preserve">Reduktion der </w:t>
            </w:r>
            <w:proofErr w:type="spellStart"/>
            <w:r w:rsidRPr="00EB625F">
              <w:rPr>
                <w:i/>
                <w:lang w:val="de-CH"/>
              </w:rPr>
              <w:t>Prozessdurch</w:t>
            </w:r>
            <w:r w:rsidRPr="00EB625F">
              <w:rPr>
                <w:i/>
                <w:lang w:val="de-CH"/>
              </w:rPr>
              <w:softHyphen/>
              <w:t>laufzeit</w:t>
            </w:r>
            <w:proofErr w:type="spellEnd"/>
            <w:r w:rsidRPr="00EB625F">
              <w:rPr>
                <w:i/>
                <w:lang w:val="de-CH"/>
              </w:rPr>
              <w:t xml:space="preserve"> ab Bestelleingang bis Auslieferung </w:t>
            </w:r>
          </w:p>
        </w:tc>
        <w:tc>
          <w:tcPr>
            <w:tcW w:w="3146"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Von heute 4 Tagen auf 3 Tage reduziert; ab einem M</w:t>
            </w:r>
            <w:r w:rsidRPr="00EB625F">
              <w:rPr>
                <w:i/>
                <w:lang w:val="de-CH"/>
              </w:rPr>
              <w:t>o</w:t>
            </w:r>
            <w:r w:rsidRPr="00EB625F">
              <w:rPr>
                <w:i/>
                <w:lang w:val="de-CH"/>
              </w:rPr>
              <w:t>nat nach Betriebs</w:t>
            </w:r>
            <w:r w:rsidRPr="00EB625F">
              <w:rPr>
                <w:i/>
                <w:lang w:val="de-CH"/>
              </w:rPr>
              <w:softHyphen/>
              <w:t xml:space="preserve">aufnahme </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Pr>
          <w:p w:rsidR="0042609F" w:rsidRPr="00EB625F" w:rsidRDefault="0042609F" w:rsidP="00765915">
            <w:pPr>
              <w:pStyle w:val="TextCDB"/>
              <w:rPr>
                <w:i/>
                <w:lang w:val="de-CH"/>
              </w:rPr>
            </w:pPr>
            <w:r w:rsidRPr="00EB625F">
              <w:rPr>
                <w:i/>
                <w:lang w:val="de-CH"/>
              </w:rPr>
              <w:t>M</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lang w:val="de-CH"/>
              </w:rPr>
              <w:t>2</w:t>
            </w:r>
          </w:p>
        </w:tc>
        <w:tc>
          <w:tcPr>
            <w:tcW w:w="1716"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i/>
                <w:lang w:val="de-CH"/>
              </w:rPr>
              <w:t>Benutzerfreundlichkeit</w:t>
            </w:r>
          </w:p>
        </w:tc>
        <w:tc>
          <w:tcPr>
            <w:tcW w:w="2692"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Die Seite muss übersichtlich sein.</w:t>
            </w:r>
          </w:p>
        </w:tc>
        <w:tc>
          <w:tcPr>
            <w:tcW w:w="31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Max 3. Klicks bis zu jedem Ort</w:t>
            </w:r>
          </w:p>
        </w:tc>
        <w:tc>
          <w:tcPr>
            <w:tcW w:w="110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1</w:t>
            </w:r>
          </w:p>
        </w:tc>
      </w:tr>
    </w:tbl>
    <w:p w:rsidR="0042609F" w:rsidRDefault="0042609F" w:rsidP="0042609F">
      <w:pPr>
        <w:pStyle w:val="TextCDB"/>
        <w:rPr>
          <w:b/>
          <w:lang w:val="de-CH"/>
        </w:rPr>
      </w:pPr>
      <w:r>
        <w:rPr>
          <w:lang w:val="de-CH"/>
        </w:rPr>
        <w:t>Legende: Priorität: M=Muss /1=hoch, 2=mittel, 3=tief</w:t>
      </w:r>
    </w:p>
    <w:p w:rsidR="0042609F" w:rsidRDefault="0042609F" w:rsidP="0042609F">
      <w:pPr>
        <w:pStyle w:val="TextCDB"/>
        <w:rPr>
          <w:lang w:val="de-CH"/>
        </w:rPr>
      </w:pPr>
      <w:r>
        <w:rPr>
          <w:b/>
          <w:lang w:val="de-CH"/>
        </w:rPr>
        <w:t>Vorgehensziele</w:t>
      </w:r>
    </w:p>
    <w:tbl>
      <w:tblPr>
        <w:tblW w:w="0" w:type="auto"/>
        <w:tblLayout w:type="fixed"/>
        <w:tblLook w:val="0000" w:firstRow="0" w:lastRow="0" w:firstColumn="0" w:lastColumn="0" w:noHBand="0" w:noVBand="0"/>
      </w:tblPr>
      <w:tblGrid>
        <w:gridCol w:w="518"/>
        <w:gridCol w:w="2135"/>
        <w:gridCol w:w="3265"/>
        <w:gridCol w:w="2267"/>
        <w:gridCol w:w="995"/>
      </w:tblGrid>
      <w:tr w:rsidR="0042609F" w:rsidTr="00765915">
        <w:trPr>
          <w:trHeight w:val="425"/>
          <w:tblHeader/>
        </w:trPr>
        <w:tc>
          <w:tcPr>
            <w:tcW w:w="518"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proofErr w:type="spellStart"/>
            <w:r>
              <w:rPr>
                <w:lang w:val="de-CH"/>
              </w:rPr>
              <w:t>Nr</w:t>
            </w:r>
            <w:proofErr w:type="spellEnd"/>
          </w:p>
        </w:tc>
        <w:tc>
          <w:tcPr>
            <w:tcW w:w="213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Kategorie</w:t>
            </w:r>
          </w:p>
        </w:tc>
        <w:tc>
          <w:tcPr>
            <w:tcW w:w="326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Beschreibung</w:t>
            </w:r>
          </w:p>
        </w:tc>
        <w:tc>
          <w:tcPr>
            <w:tcW w:w="2267"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Messgrösse</w:t>
            </w:r>
          </w:p>
        </w:tc>
        <w:tc>
          <w:tcPr>
            <w:tcW w:w="995"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lang w:val="de-CH"/>
              </w:rPr>
              <w:t>Priorität</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Artikel Anzeige</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Die gesamten Artikel werden mit den Wichtigsten Informationen angezeigt.</w:t>
            </w:r>
          </w:p>
          <w:p w:rsidR="0042609F" w:rsidRDefault="0042609F" w:rsidP="00765915">
            <w:pPr>
              <w:pStyle w:val="TextCDB"/>
              <w:rPr>
                <w:i/>
                <w:lang w:val="de-CH"/>
              </w:rPr>
            </w:pPr>
            <w:r>
              <w:rPr>
                <w:i/>
                <w:lang w:val="de-CH"/>
              </w:rPr>
              <w:t>Damit der Benutzer eine Übersicht über die Artikel erhält.</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Alle Artikel werden angezeigt</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M</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Kontakt Formular</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Man kann durch ein Formular die Eigentümerin direkt per E-Mail kontaktieren.</w:t>
            </w:r>
          </w:p>
          <w:p w:rsidR="0042609F" w:rsidRDefault="0042609F" w:rsidP="00765915">
            <w:pPr>
              <w:pStyle w:val="TextCDB"/>
              <w:rPr>
                <w:i/>
                <w:lang w:val="de-CH"/>
              </w:rPr>
            </w:pPr>
            <w:r>
              <w:rPr>
                <w:i/>
                <w:lang w:val="de-CH"/>
              </w:rPr>
              <w:t>Somit können die Benutzer leicht Kontakt mit der Eigentümerin aufnehmen.</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 xml:space="preserve">Sobald die Angaben korrekt ausgefüllt wurden wird ein E-Mail an die Eigentümerin gesendet. </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r>
      <w:tr w:rsidR="0042609F" w:rsidTr="00765915">
        <w:trPr>
          <w:trHeight w:val="425"/>
        </w:trPr>
        <w:tc>
          <w:tcPr>
            <w:tcW w:w="518"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i/>
                <w:lang w:val="de-CH"/>
              </w:rPr>
            </w:pPr>
            <w:r>
              <w:rPr>
                <w:i/>
                <w:lang w:val="de-CH"/>
              </w:rPr>
              <w:t>Admin Panel</w:t>
            </w:r>
          </w:p>
        </w:tc>
        <w:tc>
          <w:tcPr>
            <w:tcW w:w="326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Verwaltung von Online Artikeln</w:t>
            </w:r>
          </w:p>
          <w:p w:rsidR="0042609F" w:rsidRDefault="0042609F" w:rsidP="00765915">
            <w:pPr>
              <w:pStyle w:val="TextCDB"/>
              <w:rPr>
                <w:i/>
                <w:lang w:val="de-CH"/>
              </w:rPr>
            </w:pPr>
            <w:r>
              <w:rPr>
                <w:i/>
                <w:lang w:val="de-CH"/>
              </w:rPr>
              <w:t>Damit kann die Eigentümerin eigenständig ihre Artikel Verwalten.</w:t>
            </w:r>
          </w:p>
        </w:tc>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Artikel können erstellt, bearbeitet und gelöscht werden</w:t>
            </w:r>
          </w:p>
        </w:tc>
        <w:tc>
          <w:tcPr>
            <w:tcW w:w="995"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pPr>
            <w:r>
              <w:rPr>
                <w:i/>
                <w:lang w:val="de-CH"/>
              </w:rPr>
              <w:t>1</w:t>
            </w:r>
          </w:p>
        </w:tc>
      </w:tr>
    </w:tbl>
    <w:p w:rsidR="0042609F" w:rsidRDefault="0042609F" w:rsidP="0042609F">
      <w:pPr>
        <w:pStyle w:val="TextCDB"/>
      </w:pPr>
    </w:p>
    <w:p w:rsidR="0042609F" w:rsidRDefault="0042609F" w:rsidP="0042609F">
      <w:pPr>
        <w:pStyle w:val="TextCDB"/>
        <w:rPr>
          <w:lang w:val="de-CH"/>
        </w:rPr>
      </w:pPr>
      <w:r>
        <w:rPr>
          <w:b/>
          <w:bCs/>
          <w:lang w:val="de-CH"/>
        </w:rPr>
        <w:t>Vorgaben:</w:t>
      </w:r>
    </w:p>
    <w:p w:rsidR="0042609F" w:rsidRDefault="0042609F" w:rsidP="0042609F">
      <w:pPr>
        <w:pStyle w:val="TextCDB"/>
        <w:numPr>
          <w:ilvl w:val="0"/>
          <w:numId w:val="5"/>
        </w:numPr>
        <w:rPr>
          <w:lang w:val="de-CH"/>
        </w:rPr>
      </w:pPr>
      <w:r>
        <w:rPr>
          <w:lang w:val="de-CH"/>
        </w:rPr>
        <w:t>wenn möglich kein Dropdown</w:t>
      </w:r>
    </w:p>
    <w:p w:rsidR="0042609F" w:rsidRDefault="0042609F" w:rsidP="0042609F">
      <w:pPr>
        <w:pStyle w:val="TextCDB"/>
        <w:numPr>
          <w:ilvl w:val="0"/>
          <w:numId w:val="5"/>
        </w:numPr>
        <w:rPr>
          <w:lang w:val="de-CH"/>
        </w:rPr>
      </w:pPr>
      <w:r>
        <w:rPr>
          <w:lang w:val="de-CH"/>
        </w:rPr>
        <w:t>möchte einen Blog/ News Seite</w:t>
      </w:r>
    </w:p>
    <w:p w:rsidR="0042609F" w:rsidRDefault="0042609F" w:rsidP="0042609F">
      <w:pPr>
        <w:pStyle w:val="TextCDB"/>
        <w:numPr>
          <w:ilvl w:val="0"/>
          <w:numId w:val="5"/>
        </w:numPr>
        <w:rPr>
          <w:lang w:val="de-CH"/>
        </w:rPr>
      </w:pPr>
      <w:r>
        <w:rPr>
          <w:lang w:val="de-CH"/>
        </w:rPr>
        <w:t>Internetshop einfache Form (ohne Zahlungsmöglichkeiten)</w:t>
      </w:r>
    </w:p>
    <w:p w:rsidR="0042609F" w:rsidRDefault="0042609F" w:rsidP="0042609F">
      <w:pPr>
        <w:pStyle w:val="TextCDB"/>
        <w:numPr>
          <w:ilvl w:val="0"/>
          <w:numId w:val="5"/>
        </w:numPr>
        <w:rPr>
          <w:lang w:val="de-CH"/>
        </w:rPr>
      </w:pPr>
      <w:r>
        <w:rPr>
          <w:lang w:val="de-CH"/>
        </w:rPr>
        <w:lastRenderedPageBreak/>
        <w:t>Internetseite muss durch Auftraggeberin selber bewirtschaftet werden können</w:t>
      </w:r>
    </w:p>
    <w:p w:rsidR="0042609F" w:rsidRDefault="0042609F" w:rsidP="0042609F">
      <w:pPr>
        <w:pStyle w:val="TextCDB"/>
        <w:numPr>
          <w:ilvl w:val="0"/>
          <w:numId w:val="5"/>
        </w:numPr>
        <w:rPr>
          <w:b/>
          <w:lang w:val="de-CH"/>
        </w:rPr>
      </w:pPr>
      <w:r>
        <w:rPr>
          <w:lang w:val="de-CH"/>
        </w:rPr>
        <w:t>Artikel müssen durch Auftraggeberin selber bewirtschaftet werden können</w:t>
      </w:r>
    </w:p>
    <w:p w:rsidR="0042609F" w:rsidRDefault="0042609F" w:rsidP="0042609F">
      <w:pPr>
        <w:pStyle w:val="TextCDB"/>
        <w:rPr>
          <w:b/>
          <w:lang w:val="de-CH"/>
        </w:rPr>
      </w:pPr>
    </w:p>
    <w:p w:rsidR="0042609F" w:rsidRDefault="0042609F" w:rsidP="0042609F">
      <w:pPr>
        <w:pStyle w:val="TextCDB"/>
        <w:rPr>
          <w:lang w:val="de-CH"/>
        </w:rPr>
      </w:pPr>
      <w:r>
        <w:rPr>
          <w:b/>
          <w:lang w:val="de-CH"/>
        </w:rPr>
        <w:t>Rahmenbedingungen</w:t>
      </w:r>
    </w:p>
    <w:p w:rsidR="0042609F" w:rsidRDefault="0042609F" w:rsidP="0042609F">
      <w:pPr>
        <w:pStyle w:val="TextCDB"/>
        <w:numPr>
          <w:ilvl w:val="0"/>
          <w:numId w:val="4"/>
        </w:numPr>
        <w:rPr>
          <w:lang w:val="de-CH"/>
        </w:rPr>
      </w:pPr>
      <w:r>
        <w:rPr>
          <w:lang w:val="de-CH"/>
        </w:rPr>
        <w:t>zweiwöchentliches Statusmeeting mit Auftraggeberin zum Projektfortschritt</w:t>
      </w:r>
    </w:p>
    <w:p w:rsidR="0042609F" w:rsidRDefault="0042609F" w:rsidP="0042609F">
      <w:pPr>
        <w:pStyle w:val="TextCDB"/>
        <w:rPr>
          <w:lang w:val="de-CH"/>
        </w:rPr>
      </w:pPr>
    </w:p>
    <w:p w:rsidR="0042609F" w:rsidRDefault="0042609F" w:rsidP="0042609F">
      <w:pPr>
        <w:pStyle w:val="TextCDB"/>
        <w:rPr>
          <w:lang w:val="de-CH"/>
        </w:rPr>
      </w:pPr>
      <w:r>
        <w:rPr>
          <w:b/>
          <w:lang w:val="de-CH"/>
        </w:rPr>
        <w:t>Abgrenzung</w:t>
      </w:r>
    </w:p>
    <w:p w:rsidR="0042609F" w:rsidRDefault="0042609F" w:rsidP="0042609F">
      <w:pPr>
        <w:pStyle w:val="TextCDB"/>
        <w:numPr>
          <w:ilvl w:val="0"/>
          <w:numId w:val="3"/>
        </w:numPr>
        <w:rPr>
          <w:lang w:val="de-CH"/>
        </w:rPr>
      </w:pPr>
      <w:r>
        <w:rPr>
          <w:lang w:val="de-CH"/>
        </w:rPr>
        <w:t>Die Produktstammdaten und deren Verwaltung gehören nicht zu unserem Aufgabenbereich.</w:t>
      </w:r>
    </w:p>
    <w:p w:rsidR="0042609F" w:rsidRDefault="0042609F" w:rsidP="0042609F">
      <w:pPr>
        <w:pStyle w:val="TextCDB"/>
        <w:rPr>
          <w:lang w:val="de-CH"/>
        </w:rPr>
      </w:pPr>
    </w:p>
    <w:p w:rsidR="0042609F" w:rsidRDefault="0042609F" w:rsidP="0042609F">
      <w:pPr>
        <w:pStyle w:val="berschrift1"/>
        <w:numPr>
          <w:ilvl w:val="0"/>
          <w:numId w:val="2"/>
        </w:numPr>
      </w:pPr>
      <w:bookmarkStart w:id="15" w:name="_Toc350764393"/>
      <w:bookmarkStart w:id="16" w:name="_Toc377971200"/>
      <w:bookmarkStart w:id="17" w:name="_Toc443551941"/>
      <w:r>
        <w:t>Liste der Stakeholder</w:t>
      </w:r>
      <w:bookmarkEnd w:id="16"/>
      <w:bookmarkEnd w:id="17"/>
    </w:p>
    <w:p w:rsidR="0042609F" w:rsidRDefault="0042609F" w:rsidP="0042609F">
      <w:pPr>
        <w:pStyle w:val="TextCDB"/>
        <w:rPr>
          <w:lang w:val="de-CH"/>
        </w:rPr>
      </w:pPr>
      <w:r>
        <w:rPr>
          <w:lang w:val="de-CH"/>
        </w:rPr>
        <w:t>Die Eigentümerin Silvia Sager und ihre potentiellen Kunden.</w:t>
      </w:r>
    </w:p>
    <w:p w:rsidR="0042609F" w:rsidRDefault="0042609F" w:rsidP="0042609F">
      <w:pPr>
        <w:pStyle w:val="TextCDB"/>
        <w:rPr>
          <w:lang w:val="de-CH"/>
        </w:rPr>
      </w:pPr>
      <w:r>
        <w:rPr>
          <w:lang w:val="de-CH"/>
        </w:rPr>
        <w:t>Maximilian Seifert und Nicole Sager als Entwickler.</w:t>
      </w:r>
    </w:p>
    <w:p w:rsidR="0042609F" w:rsidRDefault="0042609F" w:rsidP="0042609F">
      <w:pPr>
        <w:pStyle w:val="TextCDB"/>
        <w:rPr>
          <w:lang w:val="de-CH"/>
        </w:rPr>
      </w:pPr>
      <w:r>
        <w:rPr>
          <w:lang w:val="de-CH"/>
        </w:rPr>
        <w:t>Beat Walter als Lehrer und Betreuer.</w:t>
      </w:r>
    </w:p>
    <w:p w:rsidR="0042609F" w:rsidRDefault="0042609F" w:rsidP="0042609F">
      <w:pPr>
        <w:pStyle w:val="TextCDB"/>
        <w:rPr>
          <w:lang w:val="de-CH"/>
        </w:rPr>
      </w:pPr>
    </w:p>
    <w:p w:rsidR="0042609F" w:rsidRPr="00890352" w:rsidRDefault="0042609F" w:rsidP="0042609F">
      <w:pPr>
        <w:pStyle w:val="berschrift1"/>
        <w:numPr>
          <w:ilvl w:val="0"/>
          <w:numId w:val="2"/>
        </w:numPr>
      </w:pPr>
      <w:bookmarkStart w:id="18" w:name="_Toc377971201"/>
      <w:bookmarkStart w:id="19" w:name="_Toc443551942"/>
      <w:r>
        <w:t>Anforderungen</w:t>
      </w:r>
      <w:bookmarkEnd w:id="15"/>
      <w:r>
        <w:t xml:space="preserve"> </w:t>
      </w:r>
      <w:r>
        <w:rPr>
          <w:b w:val="0"/>
          <w:i/>
        </w:rPr>
        <w:t xml:space="preserve">(Initial </w:t>
      </w:r>
      <w:proofErr w:type="spellStart"/>
      <w:r>
        <w:rPr>
          <w:b w:val="0"/>
          <w:i/>
        </w:rPr>
        <w:t>Product</w:t>
      </w:r>
      <w:proofErr w:type="spellEnd"/>
      <w:r>
        <w:rPr>
          <w:b w:val="0"/>
          <w:i/>
        </w:rPr>
        <w:t xml:space="preserve"> </w:t>
      </w:r>
      <w:proofErr w:type="spellStart"/>
      <w:r>
        <w:rPr>
          <w:b w:val="0"/>
          <w:i/>
        </w:rPr>
        <w:t>Backlog</w:t>
      </w:r>
      <w:proofErr w:type="spellEnd"/>
      <w:r>
        <w:rPr>
          <w:b w:val="0"/>
          <w:i/>
        </w:rPr>
        <w:t>)</w:t>
      </w:r>
      <w:bookmarkStart w:id="20" w:name="_GoBack"/>
      <w:bookmarkEnd w:id="18"/>
      <w:bookmarkEnd w:id="19"/>
      <w:bookmarkEnd w:id="20"/>
    </w:p>
    <w:p w:rsidR="0042609F" w:rsidRDefault="0042609F" w:rsidP="0042609F">
      <w:pPr>
        <w:pStyle w:val="TextCDB"/>
        <w:rPr>
          <w:rFonts w:cs="Arial"/>
          <w:sz w:val="24"/>
          <w:szCs w:val="24"/>
        </w:rPr>
      </w:pPr>
      <w:r>
        <w:rPr>
          <w:b/>
          <w:lang w:val="de-CH"/>
        </w:rPr>
        <w:t xml:space="preserve">Initial </w:t>
      </w:r>
      <w:proofErr w:type="spellStart"/>
      <w:r>
        <w:rPr>
          <w:b/>
          <w:lang w:val="de-CH"/>
        </w:rPr>
        <w:t>Product</w:t>
      </w:r>
      <w:proofErr w:type="spellEnd"/>
      <w:r>
        <w:rPr>
          <w:b/>
          <w:lang w:val="de-CH"/>
        </w:rPr>
        <w:t xml:space="preserve"> </w:t>
      </w:r>
      <w:proofErr w:type="spellStart"/>
      <w:r>
        <w:rPr>
          <w:b/>
          <w:lang w:val="de-CH"/>
        </w:rPr>
        <w:t>Backlog</w:t>
      </w:r>
      <w:proofErr w:type="spellEnd"/>
    </w:p>
    <w:p w:rsidR="0042609F" w:rsidRDefault="0042609F" w:rsidP="0042609F">
      <w:pPr>
        <w:spacing w:line="100" w:lineRule="atLeast"/>
        <w:rPr>
          <w:rFonts w:cs="Arial"/>
          <w:sz w:val="24"/>
          <w:szCs w:val="24"/>
        </w:rPr>
      </w:pPr>
      <w:r>
        <w:rPr>
          <w:rFonts w:cs="Arial"/>
          <w:sz w:val="24"/>
          <w:szCs w:val="24"/>
        </w:rPr>
        <w:t xml:space="preserve">Das Initial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in der Phase Initialisierung erstellt und bildet den Startpunkt für die Entwicklung nach </w:t>
      </w:r>
      <w:proofErr w:type="spellStart"/>
      <w:r>
        <w:rPr>
          <w:rFonts w:cs="Arial"/>
          <w:sz w:val="24"/>
          <w:szCs w:val="24"/>
        </w:rPr>
        <w:t>Scrum</w:t>
      </w:r>
      <w:proofErr w:type="spellEnd"/>
      <w:r>
        <w:rPr>
          <w:rFonts w:cs="Arial"/>
          <w:sz w:val="24"/>
          <w:szCs w:val="24"/>
        </w:rPr>
        <w:t>.</w:t>
      </w:r>
    </w:p>
    <w:p w:rsidR="0042609F" w:rsidRDefault="0042609F" w:rsidP="0042609F">
      <w:pPr>
        <w:spacing w:line="100" w:lineRule="atLeast"/>
        <w:rPr>
          <w:rFonts w:cs="Arial"/>
          <w:sz w:val="24"/>
          <w:szCs w:val="24"/>
        </w:rPr>
      </w:pPr>
      <w:r>
        <w:rPr>
          <w:rFonts w:cs="Arial"/>
          <w:sz w:val="24"/>
          <w:szCs w:val="24"/>
        </w:rPr>
        <w:t>Es enthält in Listenform Anforderungen und Tätigkeiten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geordnet nach Priorität für das gesamte Projekt. Dabei ist der erste Eintrag in der Liste das am höchsten priorisierte Element. Die Priorisierung erfolgt nach dem Business Value der einzelnen Einträge.</w:t>
      </w:r>
    </w:p>
    <w:p w:rsidR="0042609F" w:rsidRDefault="0042609F" w:rsidP="0042609F">
      <w:pPr>
        <w:spacing w:line="100" w:lineRule="atLeast"/>
      </w:pPr>
      <w:r>
        <w:rPr>
          <w:rFonts w:cs="Arial"/>
          <w:sz w:val="24"/>
          <w:szCs w:val="24"/>
        </w:rPr>
        <w:t xml:space="preserve">Das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wird üblicherweise in Story Points geschätzt. Die Story Points stellen den relativen Aufwand der </w:t>
      </w:r>
      <w:proofErr w:type="spellStart"/>
      <w:r>
        <w:rPr>
          <w:rFonts w:cs="Arial"/>
          <w:sz w:val="24"/>
          <w:szCs w:val="24"/>
        </w:rPr>
        <w:t>Product</w:t>
      </w:r>
      <w:proofErr w:type="spellEnd"/>
      <w:r>
        <w:rPr>
          <w:rFonts w:cs="Arial"/>
          <w:sz w:val="24"/>
          <w:szCs w:val="24"/>
        </w:rPr>
        <w:t xml:space="preserve"> </w:t>
      </w:r>
      <w:proofErr w:type="spellStart"/>
      <w:r>
        <w:rPr>
          <w:rFonts w:cs="Arial"/>
          <w:sz w:val="24"/>
          <w:szCs w:val="24"/>
        </w:rPr>
        <w:t>Backlog</w:t>
      </w:r>
      <w:proofErr w:type="spellEnd"/>
      <w:r>
        <w:rPr>
          <w:rFonts w:cs="Arial"/>
          <w:sz w:val="24"/>
          <w:szCs w:val="24"/>
        </w:rPr>
        <w:t xml:space="preserve"> Items untereinander dar. </w:t>
      </w:r>
      <w:r>
        <w:rPr>
          <w:rFonts w:cs="Arial"/>
          <w:sz w:val="24"/>
          <w:szCs w:val="24"/>
        </w:rPr>
        <w:br/>
        <w:t xml:space="preserve">Die Schätzung wird im weiteren Verlauf des Projekts in regelmässigen </w:t>
      </w:r>
      <w:proofErr w:type="spellStart"/>
      <w:r>
        <w:rPr>
          <w:rFonts w:cs="Arial"/>
          <w:sz w:val="24"/>
          <w:szCs w:val="24"/>
        </w:rPr>
        <w:t>Estimation</w:t>
      </w:r>
      <w:proofErr w:type="spellEnd"/>
      <w:r>
        <w:rPr>
          <w:rFonts w:cs="Arial"/>
          <w:sz w:val="24"/>
          <w:szCs w:val="24"/>
        </w:rPr>
        <w:t xml:space="preserve"> Meetings während der Sprints fortgesetzt.</w:t>
      </w:r>
    </w:p>
    <w:p w:rsidR="0042609F" w:rsidRDefault="0042609F" w:rsidP="0042609F">
      <w:pPr>
        <w:pStyle w:val="TextCDB"/>
        <w:rPr>
          <w:lang w:val="de-CH"/>
        </w:rPr>
      </w:pPr>
    </w:p>
    <w:tbl>
      <w:tblPr>
        <w:tblW w:w="0" w:type="auto"/>
        <w:tblLayout w:type="fixed"/>
        <w:tblLook w:val="0000" w:firstRow="0" w:lastRow="0" w:firstColumn="0" w:lastColumn="0" w:noHBand="0" w:noVBand="0"/>
      </w:tblPr>
      <w:tblGrid>
        <w:gridCol w:w="4244"/>
        <w:gridCol w:w="4244"/>
      </w:tblGrid>
      <w:tr w:rsidR="0042609F" w:rsidTr="00765915">
        <w:trPr>
          <w:gridAfter w:val="1"/>
          <w:wAfter w:w="4244" w:type="dxa"/>
          <w:trHeight w:val="396"/>
          <w:tblHeader/>
        </w:trPr>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b/>
                <w:lang w:val="de-CH"/>
              </w:rPr>
            </w:pPr>
            <w:r>
              <w:rPr>
                <w:lang w:val="de-CH"/>
              </w:rPr>
              <w:t xml:space="preserve">Initial </w:t>
            </w:r>
            <w:proofErr w:type="spellStart"/>
            <w:r>
              <w:rPr>
                <w:lang w:val="de-CH"/>
              </w:rPr>
              <w:t>Product</w:t>
            </w:r>
            <w:proofErr w:type="spellEnd"/>
            <w:r>
              <w:rPr>
                <w:lang w:val="de-CH"/>
              </w:rPr>
              <w:t xml:space="preserve"> </w:t>
            </w:r>
            <w:proofErr w:type="spellStart"/>
            <w:r>
              <w:rPr>
                <w:lang w:val="de-CH"/>
              </w:rPr>
              <w:t>Backlog</w:t>
            </w:r>
            <w:proofErr w:type="spellEnd"/>
          </w:p>
        </w:tc>
      </w:tr>
      <w:tr w:rsidR="0042609F" w:rsidTr="00765915">
        <w:trPr>
          <w:trHeight w:val="396"/>
          <w:tblHeader/>
        </w:trPr>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b/>
                <w:lang w:val="de-CH"/>
              </w:rPr>
            </w:pPr>
            <w:r>
              <w:rPr>
                <w:b/>
                <w:lang w:val="de-CH"/>
              </w:rPr>
              <w:t>Anforderungen / Tätigkeiten</w:t>
            </w:r>
          </w:p>
        </w:tc>
        <w:tc>
          <w:tcPr>
            <w:tcW w:w="4244"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i/>
                <w:lang w:val="de-CH"/>
              </w:rPr>
            </w:pPr>
            <w:r>
              <w:rPr>
                <w:b/>
                <w:lang w:val="de-CH"/>
              </w:rPr>
              <w:t>Aufwands-schätzung</w:t>
            </w:r>
            <w:r>
              <w:rPr>
                <w:b/>
                <w:lang w:val="de-CH"/>
              </w:rPr>
              <w:br/>
              <w:t>(Story Points)</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Ausfüllen der Studie</w:t>
            </w:r>
          </w:p>
          <w:p w:rsidR="0042609F" w:rsidRDefault="0042609F" w:rsidP="00765915">
            <w:pPr>
              <w:pStyle w:val="TextCDB"/>
              <w:rPr>
                <w:i/>
                <w:lang w:val="de-CH"/>
              </w:rPr>
            </w:pPr>
            <w:r>
              <w:rPr>
                <w:i/>
                <w:lang w:val="de-CH"/>
              </w:rPr>
              <w:t>Planung und Überprüfung ob das Projekt realisierbar ist.</w:t>
            </w:r>
          </w:p>
          <w:p w:rsidR="0042609F" w:rsidRDefault="0042609F" w:rsidP="00765915">
            <w:pPr>
              <w:pStyle w:val="TextCDB"/>
              <w:rPr>
                <w:i/>
                <w:lang w:val="de-CH"/>
              </w:rPr>
            </w:pP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9</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 xml:space="preserve">Proof </w:t>
            </w:r>
            <w:proofErr w:type="spellStart"/>
            <w:r w:rsidRPr="00D81277">
              <w:rPr>
                <w:b/>
                <w:i/>
                <w:lang w:val="de-CH"/>
              </w:rPr>
              <w:t>of</w:t>
            </w:r>
            <w:proofErr w:type="spellEnd"/>
            <w:r w:rsidRPr="00D81277">
              <w:rPr>
                <w:b/>
                <w:i/>
                <w:lang w:val="de-CH"/>
              </w:rPr>
              <w:t xml:space="preserve"> </w:t>
            </w:r>
            <w:proofErr w:type="spellStart"/>
            <w:r w:rsidRPr="00D81277">
              <w:rPr>
                <w:b/>
                <w:i/>
                <w:lang w:val="de-CH"/>
              </w:rPr>
              <w:t>concept</w:t>
            </w:r>
            <w:proofErr w:type="spellEnd"/>
            <w:r w:rsidRPr="00D81277">
              <w:rPr>
                <w:b/>
                <w:i/>
                <w:lang w:val="de-CH"/>
              </w:rPr>
              <w:t xml:space="preserve"> </w:t>
            </w:r>
          </w:p>
          <w:p w:rsidR="0042609F" w:rsidRDefault="0042609F" w:rsidP="00765915">
            <w:pPr>
              <w:pStyle w:val="TextCDB"/>
              <w:rPr>
                <w:i/>
                <w:lang w:val="de-CH"/>
              </w:rPr>
            </w:pPr>
            <w:r>
              <w:rPr>
                <w:i/>
                <w:lang w:val="de-CH"/>
              </w:rPr>
              <w:t>Realisierung eines Prototypen um die Auswertung der Studie zu bestätigen.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12</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sidRPr="00D81277">
              <w:rPr>
                <w:b/>
                <w:i/>
                <w:lang w:val="de-CH"/>
              </w:rPr>
              <w:lastRenderedPageBreak/>
              <w:t xml:space="preserve">Design </w:t>
            </w:r>
          </w:p>
          <w:p w:rsidR="0042609F" w:rsidRDefault="0042609F" w:rsidP="00765915">
            <w:pPr>
              <w:pStyle w:val="TextCDB"/>
              <w:rPr>
                <w:i/>
                <w:lang w:val="de-CH"/>
              </w:rPr>
            </w:pPr>
            <w:r>
              <w:rPr>
                <w:i/>
                <w:lang w:val="de-CH"/>
              </w:rPr>
              <w:t>Erstellen eines ansprechenden Layouts das leicht zu bedienen ist.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20</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Login/Registration</w:t>
            </w:r>
          </w:p>
          <w:p w:rsidR="0042609F" w:rsidRDefault="0042609F" w:rsidP="00765915">
            <w:pPr>
              <w:pStyle w:val="TextCDB"/>
              <w:rPr>
                <w:i/>
                <w:lang w:val="de-CH"/>
              </w:rPr>
            </w:pPr>
            <w:r>
              <w:rPr>
                <w:i/>
                <w:lang w:val="de-CH"/>
              </w:rPr>
              <w:t>Erstellen eines Logins/Registration damit die Benutzer ein eigenes Profil besitzen.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6</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r w:rsidRPr="00D81277">
              <w:rPr>
                <w:b/>
                <w:i/>
                <w:lang w:val="de-CH"/>
              </w:rPr>
              <w:t>Anfrage Formular</w:t>
            </w:r>
          </w:p>
          <w:p w:rsidR="0042609F" w:rsidRDefault="0042609F" w:rsidP="00765915">
            <w:pPr>
              <w:pStyle w:val="TextCDB"/>
              <w:rPr>
                <w:i/>
                <w:lang w:val="de-CH"/>
              </w:rPr>
            </w:pPr>
            <w:r>
              <w:rPr>
                <w:i/>
                <w:lang w:val="de-CH"/>
              </w:rPr>
              <w:t>Damit die Benutzer die Eigentümerin leichtkontaktieren können wird ein Kontaktformular erstellt.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3</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Pr="00D81277" w:rsidRDefault="0042609F" w:rsidP="00765915">
            <w:pPr>
              <w:pStyle w:val="TextCDB"/>
              <w:rPr>
                <w:b/>
                <w:i/>
                <w:lang w:val="de-CH"/>
              </w:rPr>
            </w:pPr>
            <w:proofErr w:type="spellStart"/>
            <w:r w:rsidRPr="00D81277">
              <w:rPr>
                <w:b/>
                <w:i/>
                <w:lang w:val="de-CH"/>
              </w:rPr>
              <w:t>Adminpanel</w:t>
            </w:r>
            <w:proofErr w:type="spellEnd"/>
          </w:p>
          <w:p w:rsidR="0042609F" w:rsidRDefault="0042609F" w:rsidP="00765915">
            <w:pPr>
              <w:pStyle w:val="TextCDB"/>
              <w:rPr>
                <w:i/>
                <w:lang w:val="de-CH"/>
              </w:rPr>
            </w:pPr>
            <w:r>
              <w:rPr>
                <w:i/>
                <w:lang w:val="de-CH"/>
              </w:rPr>
              <w:t>Erstellen einer benutzerfreundlichen Oberfläche damit die Eigentümerin eigenständig ihre Artikel Verwalten kann.</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18</w:t>
            </w:r>
          </w:p>
        </w:tc>
      </w:tr>
      <w:tr w:rsidR="0042609F" w:rsidTr="00765915">
        <w:trPr>
          <w:trHeight w:val="396"/>
        </w:trPr>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b/>
                <w:i/>
                <w:lang w:val="de-CH"/>
              </w:rPr>
            </w:pPr>
            <w:r w:rsidRPr="00D81277">
              <w:rPr>
                <w:b/>
                <w:i/>
                <w:lang w:val="de-CH"/>
              </w:rPr>
              <w:t>Testen der Website</w:t>
            </w:r>
            <w:r>
              <w:rPr>
                <w:b/>
                <w:i/>
                <w:lang w:val="de-CH"/>
              </w:rPr>
              <w:t xml:space="preserve"> &amp; Korrekturen</w:t>
            </w:r>
            <w:r w:rsidRPr="003903C5">
              <w:rPr>
                <w:b/>
                <w:i/>
                <w:lang w:val="de-CH"/>
              </w:rPr>
              <w:t xml:space="preserve"> vornehmen</w:t>
            </w:r>
          </w:p>
          <w:p w:rsidR="0042609F" w:rsidRPr="003E5ECF" w:rsidRDefault="0042609F" w:rsidP="00765915">
            <w:pPr>
              <w:pStyle w:val="TextCDB"/>
              <w:rPr>
                <w:i/>
                <w:lang w:val="de-CH"/>
              </w:rPr>
            </w:pPr>
            <w:r>
              <w:rPr>
                <w:i/>
                <w:lang w:val="de-CH"/>
              </w:rPr>
              <w:t>Sicherstellung das die Webseite sicher, voll funktionstüchtig ist und den Anforderungen der Eigentümerin entspricht.</w:t>
            </w:r>
          </w:p>
        </w:tc>
        <w:tc>
          <w:tcPr>
            <w:tcW w:w="4244"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i/>
                <w:lang w:val="de-CH"/>
              </w:rPr>
            </w:pPr>
            <w:r>
              <w:rPr>
                <w:i/>
                <w:lang w:val="de-CH"/>
              </w:rPr>
              <w:t>25</w:t>
            </w:r>
          </w:p>
        </w:tc>
      </w:tr>
    </w:tbl>
    <w:p w:rsidR="0042609F" w:rsidRDefault="0042609F" w:rsidP="0042609F">
      <w:pPr>
        <w:pStyle w:val="TextCDB"/>
        <w:rPr>
          <w:lang w:val="de-CH"/>
        </w:rPr>
      </w:pPr>
    </w:p>
    <w:p w:rsidR="0042609F" w:rsidRDefault="0042609F" w:rsidP="0042609F">
      <w:pPr>
        <w:pStyle w:val="TextCDB"/>
        <w:rPr>
          <w:lang w:val="de-CH"/>
        </w:rPr>
      </w:pPr>
    </w:p>
    <w:p w:rsidR="0042609F" w:rsidRDefault="0042609F" w:rsidP="0042609F">
      <w:pPr>
        <w:pStyle w:val="berschrift1"/>
        <w:numPr>
          <w:ilvl w:val="0"/>
          <w:numId w:val="2"/>
        </w:numPr>
      </w:pPr>
      <w:bookmarkStart w:id="21" w:name="_Toc377971202"/>
      <w:bookmarkStart w:id="22" w:name="_Toc350764394"/>
      <w:bookmarkStart w:id="23" w:name="_Toc443551943"/>
      <w:r>
        <w:t>Lösungsvarianten</w:t>
      </w:r>
      <w:bookmarkEnd w:id="21"/>
      <w:bookmarkEnd w:id="22"/>
      <w:bookmarkEnd w:id="23"/>
    </w:p>
    <w:p w:rsidR="0042609F" w:rsidRDefault="0042609F" w:rsidP="0042609F">
      <w:pPr>
        <w:pStyle w:val="berschrift2"/>
        <w:numPr>
          <w:ilvl w:val="1"/>
          <w:numId w:val="2"/>
        </w:numPr>
      </w:pPr>
      <w:bookmarkStart w:id="24" w:name="_Toc377971203"/>
      <w:bookmarkStart w:id="25" w:name="_Toc350764395"/>
      <w:bookmarkStart w:id="26" w:name="_Toc443551944"/>
      <w:r>
        <w:t>Variantenübersicht</w:t>
      </w:r>
      <w:bookmarkEnd w:id="24"/>
      <w:bookmarkEnd w:id="25"/>
      <w:bookmarkEnd w:id="26"/>
    </w:p>
    <w:p w:rsidR="0042609F" w:rsidRDefault="0042609F" w:rsidP="0042609F">
      <w:pPr>
        <w:pStyle w:val="Textkrper"/>
        <w:numPr>
          <w:ilvl w:val="0"/>
          <w:numId w:val="6"/>
        </w:numPr>
      </w:pPr>
      <w:r>
        <w:t>Html, PHP, JavaScript</w:t>
      </w:r>
    </w:p>
    <w:p w:rsidR="0042609F" w:rsidRDefault="0042609F" w:rsidP="0042609F">
      <w:pPr>
        <w:pStyle w:val="TextCDB"/>
        <w:numPr>
          <w:ilvl w:val="0"/>
          <w:numId w:val="6"/>
        </w:numPr>
        <w:rPr>
          <w:lang w:val="de-CH"/>
        </w:rPr>
      </w:pPr>
      <w:r>
        <w:t>Java EE</w:t>
      </w:r>
    </w:p>
    <w:p w:rsidR="0042609F" w:rsidRDefault="0042609F" w:rsidP="0042609F">
      <w:pPr>
        <w:pStyle w:val="berschrift2"/>
        <w:numPr>
          <w:ilvl w:val="1"/>
          <w:numId w:val="2"/>
        </w:numPr>
      </w:pPr>
      <w:bookmarkStart w:id="27" w:name="_Toc377971204"/>
      <w:bookmarkStart w:id="28" w:name="_Toc350764396"/>
      <w:bookmarkStart w:id="29" w:name="_Toc443551945"/>
      <w:r>
        <w:t>Beschreibung der Varianten</w:t>
      </w:r>
      <w:bookmarkEnd w:id="27"/>
      <w:bookmarkEnd w:id="28"/>
      <w:bookmarkEnd w:id="29"/>
    </w:p>
    <w:p w:rsidR="0042609F" w:rsidRDefault="0042609F" w:rsidP="0042609F">
      <w:pPr>
        <w:pStyle w:val="TextCDB"/>
        <w:numPr>
          <w:ilvl w:val="0"/>
          <w:numId w:val="6"/>
        </w:numPr>
        <w:rPr>
          <w:lang w:val="de-CH"/>
        </w:rPr>
      </w:pPr>
      <w:r>
        <w:rPr>
          <w:lang w:val="de-CH"/>
        </w:rPr>
        <w:t xml:space="preserve">Bei der ersten Variante, würden wir das Ganze, einfach lokal Programmieren und danach mit einem </w:t>
      </w:r>
      <w:proofErr w:type="spellStart"/>
      <w:r>
        <w:rPr>
          <w:lang w:val="de-CH"/>
        </w:rPr>
        <w:t>Xampp</w:t>
      </w:r>
      <w:proofErr w:type="spellEnd"/>
      <w:r>
        <w:rPr>
          <w:lang w:val="de-CH"/>
        </w:rPr>
        <w:t xml:space="preserve"> Server testen.</w:t>
      </w:r>
    </w:p>
    <w:p w:rsidR="0042609F" w:rsidRDefault="0042609F" w:rsidP="0042609F">
      <w:pPr>
        <w:pStyle w:val="TextCDB"/>
        <w:numPr>
          <w:ilvl w:val="0"/>
          <w:numId w:val="6"/>
        </w:numPr>
        <w:rPr>
          <w:lang w:val="de-CH"/>
        </w:rPr>
      </w:pPr>
      <w:r>
        <w:rPr>
          <w:lang w:val="de-CH"/>
        </w:rPr>
        <w:t xml:space="preserve">Bei Java EE würden wir das Ganze auf einem </w:t>
      </w:r>
      <w:proofErr w:type="gramStart"/>
      <w:r>
        <w:rPr>
          <w:lang w:val="de-CH"/>
        </w:rPr>
        <w:t>Apache</w:t>
      </w:r>
      <w:proofErr w:type="gramEnd"/>
      <w:r>
        <w:rPr>
          <w:lang w:val="de-CH"/>
        </w:rPr>
        <w:t xml:space="preserve"> Geronimo Server testen.</w:t>
      </w:r>
    </w:p>
    <w:p w:rsidR="004549A2" w:rsidRDefault="004549A2" w:rsidP="004549A2">
      <w:pPr>
        <w:pStyle w:val="TextCDB"/>
        <w:ind w:left="1440"/>
        <w:rPr>
          <w:lang w:val="de-CH"/>
        </w:rPr>
      </w:pPr>
    </w:p>
    <w:p w:rsidR="0042609F" w:rsidRDefault="0042609F" w:rsidP="0042609F">
      <w:pPr>
        <w:pStyle w:val="berschrift1"/>
        <w:numPr>
          <w:ilvl w:val="0"/>
          <w:numId w:val="2"/>
        </w:numPr>
      </w:pPr>
      <w:bookmarkStart w:id="30" w:name="_Toc377971205"/>
      <w:bookmarkStart w:id="31" w:name="_Toc350764397"/>
      <w:bookmarkStart w:id="32" w:name="_Toc443551946"/>
      <w:r>
        <w:t>Bewertung der Varianten</w:t>
      </w:r>
      <w:bookmarkEnd w:id="31"/>
      <w:r>
        <w:t xml:space="preserve">  (Tabelle)</w:t>
      </w:r>
      <w:bookmarkEnd w:id="30"/>
      <w:bookmarkEnd w:id="32"/>
    </w:p>
    <w:p w:rsidR="0042609F" w:rsidRDefault="0042609F" w:rsidP="0042609F">
      <w:pPr>
        <w:pStyle w:val="TextCDB"/>
        <w:rPr>
          <w:lang w:val="de-CH"/>
        </w:rPr>
      </w:pPr>
      <w:r>
        <w:rPr>
          <w:lang w:val="de-CH"/>
        </w:rPr>
        <w:t>Variante a)</w:t>
      </w:r>
    </w:p>
    <w:tbl>
      <w:tblPr>
        <w:tblW w:w="0" w:type="auto"/>
        <w:tblLayout w:type="fixed"/>
        <w:tblLook w:val="0000" w:firstRow="0" w:lastRow="0" w:firstColumn="0" w:lastColumn="0" w:noHBand="0" w:noVBand="0"/>
      </w:tblPr>
      <w:tblGrid>
        <w:gridCol w:w="2546"/>
        <w:gridCol w:w="1133"/>
        <w:gridCol w:w="992"/>
        <w:gridCol w:w="992"/>
        <w:gridCol w:w="3121"/>
      </w:tblGrid>
      <w:tr w:rsidR="0042609F" w:rsidTr="00765915">
        <w:trPr>
          <w:trHeight w:val="396"/>
          <w:tblHeader/>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lastRenderedPageBreak/>
              <w:t>Kriterium</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Gewicht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Punkte</w:t>
            </w:r>
          </w:p>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Total</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Erläuterung</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Abdeckung der Anforderungen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sind uns sicher dass wir mit dieser Variante die Anforderungen und Ziele erfüllen können.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Realisierbarkeit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Wir wissen </w:t>
            </w:r>
            <w:proofErr w:type="gramStart"/>
            <w:r>
              <w:rPr>
                <w:lang w:val="de-CH"/>
              </w:rPr>
              <w:t>das</w:t>
            </w:r>
            <w:proofErr w:type="gramEnd"/>
            <w:r>
              <w:rPr>
                <w:lang w:val="de-CH"/>
              </w:rPr>
              <w:t xml:space="preserve"> es Realisierbar ist da wir bereits ähnliche Projekte geschrieben haben.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Wirtschaftlichkeit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Es sind bereits alle Wirtschaftsfaktoren abgedeckt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Risiken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-12</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Es bestehen gewisse Risiken wie das wir nicht genügend Zeit haben und anfangen dem Zeitplan hinterher zu sein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Vorwissen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8</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24</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haben viel Erfahrung mit diesen Programmiersprachen und auch schon ähnliches geschrieben.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b/>
                <w:lang w:val="de-CH"/>
              </w:rPr>
              <w:t>Gesamtbeurteilung</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122</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r>
    </w:tbl>
    <w:p w:rsidR="0042609F" w:rsidRDefault="0042609F" w:rsidP="0042609F">
      <w:pPr>
        <w:pStyle w:val="TextCDB"/>
        <w:rPr>
          <w:lang w:val="de-CH"/>
        </w:rPr>
      </w:pPr>
    </w:p>
    <w:p w:rsidR="0042609F" w:rsidRDefault="0042609F" w:rsidP="0042609F">
      <w:pPr>
        <w:pStyle w:val="TextCDB"/>
        <w:rPr>
          <w:lang w:val="de-CH"/>
        </w:rPr>
      </w:pPr>
      <w:r>
        <w:rPr>
          <w:lang w:val="de-CH"/>
        </w:rPr>
        <w:t>Variante b)</w:t>
      </w:r>
    </w:p>
    <w:tbl>
      <w:tblPr>
        <w:tblW w:w="0" w:type="auto"/>
        <w:tblLayout w:type="fixed"/>
        <w:tblLook w:val="0000" w:firstRow="0" w:lastRow="0" w:firstColumn="0" w:lastColumn="0" w:noHBand="0" w:noVBand="0"/>
      </w:tblPr>
      <w:tblGrid>
        <w:gridCol w:w="2546"/>
        <w:gridCol w:w="1133"/>
        <w:gridCol w:w="992"/>
        <w:gridCol w:w="992"/>
        <w:gridCol w:w="3121"/>
      </w:tblGrid>
      <w:tr w:rsidR="0042609F" w:rsidTr="00765915">
        <w:trPr>
          <w:trHeight w:val="396"/>
          <w:tblHeader/>
        </w:trPr>
        <w:tc>
          <w:tcPr>
            <w:tcW w:w="2546"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Kriterium</w:t>
            </w: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Gewicht</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Punkte</w:t>
            </w:r>
          </w:p>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Total</w:t>
            </w:r>
          </w:p>
        </w:tc>
        <w:tc>
          <w:tcPr>
            <w:tcW w:w="3121" w:type="dxa"/>
            <w:tcBorders>
              <w:top w:val="single" w:sz="4" w:space="0" w:color="000000"/>
              <w:left w:val="single" w:sz="4" w:space="0" w:color="000000"/>
              <w:bottom w:val="single" w:sz="4" w:space="0" w:color="000000"/>
              <w:right w:val="single" w:sz="4" w:space="0" w:color="000000"/>
            </w:tcBorders>
            <w:shd w:val="clear" w:color="auto" w:fill="D9D9D9"/>
          </w:tcPr>
          <w:p w:rsidR="0042609F" w:rsidRDefault="0042609F" w:rsidP="00765915">
            <w:pPr>
              <w:pStyle w:val="TextCDB"/>
              <w:rPr>
                <w:lang w:val="de-CH"/>
              </w:rPr>
            </w:pPr>
            <w:r>
              <w:rPr>
                <w:lang w:val="de-CH"/>
              </w:rPr>
              <w:t>Erläuterung</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Abdeckung der Anforderungen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8</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Wir haben von Java EE nicht wirklich eine Ahnung weswegen es sehr schwer ist dies Einzuschätzen, aber ich gehe davon aus das es Zeitlich sicher nicht Reicht.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Realisierbarkeit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Wir wissen </w:t>
            </w:r>
            <w:proofErr w:type="gramStart"/>
            <w:r>
              <w:rPr>
                <w:lang w:val="de-CH"/>
              </w:rPr>
              <w:t>das</w:t>
            </w:r>
            <w:proofErr w:type="gramEnd"/>
            <w:r>
              <w:rPr>
                <w:lang w:val="de-CH"/>
              </w:rPr>
              <w:t xml:space="preserve"> dieses Projekt mit Java EE realisierbar ist.</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Wirtschaftlichkeit</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Bereits alles ausser der Freie Apache Server vorhanden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t>Risiken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10</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-40</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 xml:space="preserve">Das Risiko hier ist sehr hoch da wir zwar eine Ahnung von Java haben jedoch noch überhaupt keine von Java in der Webprogrammierung </w:t>
            </w:r>
            <w:r>
              <w:rPr>
                <w:lang w:val="de-CH"/>
              </w:rPr>
              <w:lastRenderedPageBreak/>
              <w:t>weswegen ich davon ausgehe das wir nicht fertig werden aufgrund dieses Zeitaufwandes.</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lang w:val="de-CH"/>
              </w:rPr>
              <w:lastRenderedPageBreak/>
              <w:t>Vorwissen</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3</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2</w:t>
            </w: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6</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Nur Applikation basiertes Java Vorwissen vorhanden</w:t>
            </w:r>
          </w:p>
        </w:tc>
      </w:tr>
      <w:tr w:rsidR="0042609F" w:rsidTr="00765915">
        <w:trPr>
          <w:trHeight w:val="396"/>
        </w:trPr>
        <w:tc>
          <w:tcPr>
            <w:tcW w:w="2546" w:type="dxa"/>
            <w:tcBorders>
              <w:top w:val="single" w:sz="4" w:space="0" w:color="000000"/>
              <w:left w:val="single" w:sz="4" w:space="0" w:color="000000"/>
              <w:bottom w:val="single" w:sz="4" w:space="0" w:color="000000"/>
              <w:right w:val="single" w:sz="4" w:space="0" w:color="000000"/>
            </w:tcBorders>
            <w:shd w:val="clear" w:color="auto" w:fill="FFFFFF"/>
          </w:tcPr>
          <w:p w:rsidR="0042609F" w:rsidRDefault="0042609F" w:rsidP="00765915">
            <w:pPr>
              <w:pStyle w:val="TextCDB"/>
              <w:rPr>
                <w:lang w:val="de-CH"/>
              </w:rPr>
            </w:pPr>
            <w:r>
              <w:rPr>
                <w:b/>
                <w:lang w:val="de-CH"/>
              </w:rPr>
              <w:t>Gesamtbeurteilung</w:t>
            </w:r>
          </w:p>
        </w:tc>
        <w:tc>
          <w:tcPr>
            <w:tcW w:w="1133"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r>
              <w:rPr>
                <w:lang w:val="de-CH"/>
              </w:rPr>
              <w:t>56</w:t>
            </w:r>
          </w:p>
        </w:tc>
        <w:tc>
          <w:tcPr>
            <w:tcW w:w="3121" w:type="dxa"/>
            <w:tcBorders>
              <w:top w:val="single" w:sz="4" w:space="0" w:color="000000"/>
              <w:left w:val="single" w:sz="4" w:space="0" w:color="000000"/>
              <w:bottom w:val="single" w:sz="4" w:space="0" w:color="000000"/>
              <w:right w:val="single" w:sz="4" w:space="0" w:color="000000"/>
            </w:tcBorders>
            <w:shd w:val="clear" w:color="auto" w:fill="auto"/>
          </w:tcPr>
          <w:p w:rsidR="0042609F" w:rsidRDefault="0042609F" w:rsidP="00765915">
            <w:pPr>
              <w:pStyle w:val="TextCDB"/>
              <w:rPr>
                <w:lang w:val="de-CH"/>
              </w:rPr>
            </w:pPr>
          </w:p>
        </w:tc>
      </w:tr>
    </w:tbl>
    <w:p w:rsidR="0042609F" w:rsidRDefault="0042609F" w:rsidP="0042609F">
      <w:pPr>
        <w:pStyle w:val="TextCDB"/>
        <w:rPr>
          <w:lang w:val="de-CH"/>
        </w:rPr>
      </w:pPr>
      <w:r>
        <w:rPr>
          <w:lang w:val="de-CH"/>
        </w:rPr>
        <w:t>Beurteilungen:  1-10, Gewichtung 1-5</w:t>
      </w:r>
    </w:p>
    <w:p w:rsidR="0042609F" w:rsidRDefault="0042609F" w:rsidP="0042609F">
      <w:pPr>
        <w:pStyle w:val="TextCDB"/>
        <w:rPr>
          <w:lang w:val="de-CH"/>
        </w:rPr>
      </w:pPr>
      <w:r>
        <w:rPr>
          <w:lang w:val="de-CH"/>
        </w:rPr>
        <w:t>Wir haben uns für Variante A entschieden da diese Variante sicherer ist und erfolgsversprechender da wir viel mehr Vorkenntnisse haben.</w:t>
      </w:r>
    </w:p>
    <w:p w:rsidR="0042609F" w:rsidRDefault="0042609F" w:rsidP="0042609F">
      <w:pPr>
        <w:pStyle w:val="berschrift1"/>
        <w:numPr>
          <w:ilvl w:val="0"/>
          <w:numId w:val="2"/>
        </w:numPr>
      </w:pPr>
      <w:bookmarkStart w:id="33" w:name="_Toc377971206"/>
      <w:bookmarkStart w:id="34" w:name="_Toc350764398"/>
      <w:bookmarkStart w:id="35" w:name="_Toc443551947"/>
      <w:r>
        <w:t>Lösungsbeschreibung</w:t>
      </w:r>
      <w:bookmarkEnd w:id="33"/>
      <w:bookmarkEnd w:id="34"/>
      <w:bookmarkEnd w:id="35"/>
    </w:p>
    <w:p w:rsidR="0042609F" w:rsidRDefault="0042609F" w:rsidP="0042609F">
      <w:pPr>
        <w:pStyle w:val="Textkrper"/>
        <w:numPr>
          <w:ilvl w:val="0"/>
          <w:numId w:val="7"/>
        </w:numPr>
      </w:pPr>
      <w:r>
        <w:t>Es wird für die Eigentümerin einen Onlineshop entwickelt mit einer einfachen Seitennavigation, einem Katalog in welchen Bilder von Produkten reingestellt werden können, Text zu den Bildern beim drüberfahren mit der Maus, ein Reservierungsformular in welchen Kunden ihre Wünsche äussern können, ein Profil das jeder Kunde sich einrichten kann und einer weiteren Benutzerfreundlichen Oberfläche in welchen die Eigentümerin nachdem Sie sich angemeldet hat die Produkte bearbeiten kann.</w:t>
      </w:r>
    </w:p>
    <w:p w:rsidR="0042609F" w:rsidRPr="003E5ECF" w:rsidRDefault="0042609F" w:rsidP="0042609F">
      <w:pPr>
        <w:pStyle w:val="Textkrper"/>
        <w:ind w:left="720"/>
      </w:pPr>
      <w:r>
        <w:t xml:space="preserve">Um dies zu Entwickeln benutzen wir einen </w:t>
      </w:r>
      <w:proofErr w:type="spellStart"/>
      <w:r>
        <w:t>Xampp</w:t>
      </w:r>
      <w:proofErr w:type="spellEnd"/>
      <w:r>
        <w:t xml:space="preserve"> Server um das ganze Lokal zu testen, Git um unseren Arbeitsfortschritt austauschen zu können, als Programmiersprachen verwenden wir Html, PHP und JavaScript.  Skype, Handy, Email wird zur Kommunikation verwendet und Laptops um unterwegs zu arbeiten.</w:t>
      </w:r>
    </w:p>
    <w:p w:rsidR="0042609F" w:rsidRDefault="0042609F" w:rsidP="0042609F">
      <w:pPr>
        <w:pStyle w:val="TextCDB"/>
        <w:rPr>
          <w:lang w:val="de-CH"/>
        </w:rPr>
      </w:pPr>
    </w:p>
    <w:p w:rsidR="0042609F" w:rsidRDefault="0042609F" w:rsidP="0042609F">
      <w:pPr>
        <w:pStyle w:val="berschrift1"/>
        <w:numPr>
          <w:ilvl w:val="0"/>
          <w:numId w:val="2"/>
        </w:numPr>
      </w:pPr>
      <w:bookmarkStart w:id="36" w:name="_Toc377971207"/>
      <w:bookmarkStart w:id="37" w:name="_Toc443551948"/>
      <w:r>
        <w:t>Schutzbedarfsanalyse</w:t>
      </w:r>
      <w:bookmarkEnd w:id="36"/>
      <w:bookmarkEnd w:id="37"/>
    </w:p>
    <w:p w:rsidR="0042609F" w:rsidRDefault="0042609F" w:rsidP="0042609F">
      <w:pPr>
        <w:pStyle w:val="TextCDB"/>
        <w:rPr>
          <w:lang w:val="de-CH"/>
        </w:rPr>
      </w:pPr>
      <w:r>
        <w:rPr>
          <w:lang w:val="de-CH"/>
        </w:rPr>
        <w:t>Behandlung des zu fordernden Schutzbedarfs und der Erfüllung durch die Lösungsvariante</w:t>
      </w:r>
    </w:p>
    <w:p w:rsidR="0042609F" w:rsidRDefault="0042609F" w:rsidP="0042609F">
      <w:pPr>
        <w:pStyle w:val="TextCDB"/>
        <w:rPr>
          <w:lang w:val="de-CH"/>
        </w:rPr>
      </w:pPr>
    </w:p>
    <w:p w:rsidR="0042609F" w:rsidRDefault="0042609F" w:rsidP="0042609F">
      <w:pPr>
        <w:pStyle w:val="berschrift1"/>
        <w:numPr>
          <w:ilvl w:val="0"/>
          <w:numId w:val="2"/>
        </w:numPr>
      </w:pPr>
      <w:bookmarkStart w:id="38" w:name="_Toc377971208"/>
      <w:bookmarkStart w:id="39" w:name="_Toc350764399"/>
      <w:bookmarkStart w:id="40" w:name="_Toc443551949"/>
      <w:r>
        <w:t>Empfehlung</w:t>
      </w:r>
      <w:bookmarkEnd w:id="38"/>
      <w:bookmarkEnd w:id="39"/>
      <w:bookmarkEnd w:id="40"/>
    </w:p>
    <w:p w:rsidR="0042609F" w:rsidRDefault="0042609F" w:rsidP="0042609F">
      <w:pPr>
        <w:pStyle w:val="TextCDB"/>
      </w:pPr>
      <w:r>
        <w:rPr>
          <w:lang w:val="de-CH"/>
        </w:rPr>
        <w:t>Wir empfehlen ausdrücklich Variante a zu benutzen und das Projekt wie geplant durch zu führen.</w:t>
      </w:r>
    </w:p>
    <w:p w:rsidR="00F637E7" w:rsidRPr="0042609F" w:rsidRDefault="009A43DE">
      <w:pPr>
        <w:rPr>
          <w:lang w:val="en-US"/>
        </w:rPr>
      </w:pPr>
    </w:p>
    <w:sectPr w:rsidR="00F637E7" w:rsidRPr="0042609F" w:rsidSect="0042609F">
      <w:headerReference w:type="default" r:id="rId9"/>
      <w:footerReference w:type="default" r:id="rId10"/>
      <w:pgSz w:w="11906" w:h="16838"/>
      <w:pgMar w:top="1240" w:right="1134" w:bottom="993" w:left="1701" w:header="709" w:footer="669" w:gutter="0"/>
      <w:cols w:space="720"/>
      <w:formProt w:val="0"/>
      <w:docGrid w:linePitch="36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3DE" w:rsidRDefault="009A43DE" w:rsidP="0042609F">
      <w:pPr>
        <w:spacing w:line="240" w:lineRule="auto"/>
      </w:pPr>
      <w:r>
        <w:separator/>
      </w:r>
    </w:p>
  </w:endnote>
  <w:endnote w:type="continuationSeparator" w:id="0">
    <w:p w:rsidR="009A43DE" w:rsidRDefault="009A43DE" w:rsidP="00426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77" w:type="dxa"/>
      <w:tblInd w:w="-37" w:type="dxa"/>
      <w:tblLayout w:type="fixed"/>
      <w:tblCellMar>
        <w:left w:w="71" w:type="dxa"/>
        <w:right w:w="71" w:type="dxa"/>
      </w:tblCellMar>
      <w:tblLook w:val="01E0" w:firstRow="1" w:lastRow="1" w:firstColumn="1" w:lastColumn="1" w:noHBand="0" w:noVBand="0"/>
    </w:tblPr>
    <w:tblGrid>
      <w:gridCol w:w="37"/>
      <w:gridCol w:w="3222"/>
      <w:gridCol w:w="3259"/>
      <w:gridCol w:w="3130"/>
      <w:gridCol w:w="129"/>
    </w:tblGrid>
    <w:tr w:rsidR="0042609F" w:rsidTr="00765915">
      <w:trPr>
        <w:gridBefore w:val="1"/>
        <w:gridAfter w:val="1"/>
        <w:wBefore w:w="37" w:type="dxa"/>
        <w:wAfter w:w="129" w:type="dxa"/>
        <w:cantSplit/>
      </w:trPr>
      <w:tc>
        <w:tcPr>
          <w:tcW w:w="9611" w:type="dxa"/>
          <w:gridSpan w:val="3"/>
          <w:vAlign w:val="bottom"/>
        </w:tcPr>
        <w:p w:rsidR="0042609F" w:rsidRDefault="0042609F" w:rsidP="00765915">
          <w:pPr>
            <w:pStyle w:val="zCDBSeite"/>
            <w:jc w:val="left"/>
          </w:pPr>
        </w:p>
      </w:tc>
    </w:tr>
    <w:tr w:rsidR="0042609F" w:rsidTr="00765915">
      <w:tblPrEx>
        <w:tblBorders>
          <w:top w:val="single" w:sz="4" w:space="0" w:color="000000"/>
        </w:tblBorders>
        <w:tblCellMar>
          <w:left w:w="108" w:type="dxa"/>
          <w:right w:w="108" w:type="dxa"/>
        </w:tblCellMar>
      </w:tblPrEx>
      <w:tc>
        <w:tcPr>
          <w:tcW w:w="3259" w:type="dxa"/>
          <w:gridSpan w:val="2"/>
          <w:tcBorders>
            <w:top w:val="single" w:sz="4" w:space="0" w:color="auto"/>
          </w:tcBorders>
          <w:shd w:val="clear" w:color="auto" w:fill="auto"/>
        </w:tcPr>
        <w:p w:rsidR="0042609F" w:rsidRPr="00B82C84" w:rsidRDefault="0042609F" w:rsidP="00765915">
          <w:pPr>
            <w:pStyle w:val="Fuzeile"/>
            <w:rPr>
              <w:sz w:val="20"/>
            </w:rPr>
          </w:pPr>
        </w:p>
      </w:tc>
      <w:tc>
        <w:tcPr>
          <w:tcW w:w="3259" w:type="dxa"/>
          <w:tcBorders>
            <w:top w:val="single" w:sz="4" w:space="0" w:color="auto"/>
          </w:tcBorders>
          <w:shd w:val="clear" w:color="auto" w:fill="auto"/>
        </w:tcPr>
        <w:p w:rsidR="0042609F" w:rsidRPr="0042609F" w:rsidRDefault="0042609F" w:rsidP="0042609F">
          <w:pPr>
            <w:pStyle w:val="Fuzeile"/>
            <w:jc w:val="center"/>
            <w:rPr>
              <w:sz w:val="20"/>
            </w:rPr>
          </w:pPr>
          <w:r w:rsidRPr="00B82C84">
            <w:rPr>
              <w:sz w:val="20"/>
            </w:rPr>
            <w:t>Speicherdatum:</w:t>
          </w:r>
          <w:r>
            <w:rPr>
              <w:color w:val="548DD4"/>
              <w:sz w:val="20"/>
            </w:rPr>
            <w:t xml:space="preserve"> </w:t>
          </w:r>
          <w:r>
            <w:rPr>
              <w:sz w:val="20"/>
            </w:rPr>
            <w:t>28.01.2016</w:t>
          </w:r>
        </w:p>
      </w:tc>
      <w:tc>
        <w:tcPr>
          <w:tcW w:w="3259" w:type="dxa"/>
          <w:gridSpan w:val="2"/>
          <w:tcBorders>
            <w:top w:val="single" w:sz="4" w:space="0" w:color="auto"/>
          </w:tcBorders>
          <w:shd w:val="clear" w:color="auto" w:fill="auto"/>
        </w:tcPr>
        <w:p w:rsidR="0042609F" w:rsidRPr="00B82C84" w:rsidRDefault="0042609F" w:rsidP="00765915">
          <w:pPr>
            <w:pStyle w:val="Fuzeile"/>
            <w:jc w:val="right"/>
            <w:rPr>
              <w:sz w:val="20"/>
            </w:rPr>
          </w:pPr>
          <w:r w:rsidRPr="00B82C84">
            <w:rPr>
              <w:sz w:val="20"/>
            </w:rPr>
            <w:t xml:space="preserve">Seite </w:t>
          </w:r>
          <w:r w:rsidRPr="00B82C84">
            <w:rPr>
              <w:sz w:val="20"/>
            </w:rPr>
            <w:fldChar w:fldCharType="begin"/>
          </w:r>
          <w:r w:rsidRPr="00B82C84">
            <w:rPr>
              <w:sz w:val="20"/>
            </w:rPr>
            <w:instrText xml:space="preserve"> PAGE   \* MERGEFORMAT </w:instrText>
          </w:r>
          <w:r w:rsidRPr="00B82C84">
            <w:rPr>
              <w:sz w:val="20"/>
            </w:rPr>
            <w:fldChar w:fldCharType="separate"/>
          </w:r>
          <w:r w:rsidR="00890352">
            <w:rPr>
              <w:noProof/>
              <w:sz w:val="20"/>
            </w:rPr>
            <w:t>5</w:t>
          </w:r>
          <w:r w:rsidRPr="00B82C84">
            <w:rPr>
              <w:sz w:val="20"/>
            </w:rPr>
            <w:fldChar w:fldCharType="end"/>
          </w:r>
          <w:r w:rsidRPr="00B82C84">
            <w:rPr>
              <w:sz w:val="20"/>
            </w:rPr>
            <w:t xml:space="preserve"> von </w:t>
          </w:r>
          <w:r>
            <w:fldChar w:fldCharType="begin"/>
          </w:r>
          <w:r>
            <w:instrText xml:space="preserve"> NUMPAGES   \* MERGEFORMAT </w:instrText>
          </w:r>
          <w:r>
            <w:fldChar w:fldCharType="separate"/>
          </w:r>
          <w:r w:rsidR="00890352" w:rsidRPr="00890352">
            <w:rPr>
              <w:noProof/>
              <w:sz w:val="20"/>
            </w:rPr>
            <w:t>7</w:t>
          </w:r>
          <w:r>
            <w:rPr>
              <w:sz w:val="20"/>
            </w:rPr>
            <w:fldChar w:fldCharType="end"/>
          </w:r>
          <w:r w:rsidRPr="00B82C84">
            <w:rPr>
              <w:sz w:val="20"/>
            </w:rPr>
            <w:t xml:space="preserve"> </w:t>
          </w:r>
        </w:p>
      </w:tc>
    </w:tr>
  </w:tbl>
  <w:p w:rsidR="0042609F" w:rsidRDefault="0042609F" w:rsidP="0042609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3DE" w:rsidRDefault="009A43DE" w:rsidP="0042609F">
      <w:pPr>
        <w:spacing w:line="240" w:lineRule="auto"/>
      </w:pPr>
      <w:r>
        <w:separator/>
      </w:r>
    </w:p>
  </w:footnote>
  <w:footnote w:type="continuationSeparator" w:id="0">
    <w:p w:rsidR="009A43DE" w:rsidRDefault="009A43DE" w:rsidP="004260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tblBorders>
      <w:tblLook w:val="01E0" w:firstRow="1" w:lastRow="1" w:firstColumn="1" w:lastColumn="1" w:noHBand="0" w:noVBand="0"/>
    </w:tblPr>
    <w:tblGrid>
      <w:gridCol w:w="4734"/>
      <w:gridCol w:w="4553"/>
    </w:tblGrid>
    <w:tr w:rsidR="0042609F" w:rsidTr="00765915">
      <w:tc>
        <w:tcPr>
          <w:tcW w:w="4734" w:type="dxa"/>
          <w:shd w:val="clear" w:color="auto" w:fill="auto"/>
        </w:tcPr>
        <w:p w:rsidR="0042609F" w:rsidRDefault="0042609F" w:rsidP="00765915">
          <w:pPr>
            <w:pStyle w:val="Kopfzeile"/>
          </w:pPr>
          <w:r>
            <w:drawing>
              <wp:anchor distT="0" distB="0" distL="114300" distR="114300" simplePos="0" relativeHeight="251659264" behindDoc="0" locked="0" layoutInCell="1" allowOverlap="1" wp14:anchorId="6382D908" wp14:editId="2DCD02A4">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rsidR="0042609F" w:rsidRDefault="0042609F" w:rsidP="00765915">
          <w:pPr>
            <w:pStyle w:val="Kopfzeile"/>
          </w:pPr>
        </w:p>
      </w:tc>
      <w:tc>
        <w:tcPr>
          <w:tcW w:w="4553" w:type="dxa"/>
          <w:shd w:val="clear" w:color="auto" w:fill="auto"/>
        </w:tcPr>
        <w:p w:rsidR="0042609F" w:rsidRPr="0042609F" w:rsidRDefault="0042609F" w:rsidP="00765915">
          <w:pPr>
            <w:pStyle w:val="Kopfzeile"/>
            <w:jc w:val="right"/>
            <w:rPr>
              <w:sz w:val="16"/>
              <w:szCs w:val="16"/>
            </w:rPr>
          </w:pPr>
          <w:r>
            <w:rPr>
              <w:sz w:val="16"/>
              <w:szCs w:val="16"/>
            </w:rPr>
            <w:t>Online Katalog</w:t>
          </w:r>
        </w:p>
        <w:p w:rsidR="0042609F" w:rsidRDefault="0042609F" w:rsidP="00765915">
          <w:pPr>
            <w:pStyle w:val="Kopfzeile"/>
            <w:jc w:val="right"/>
          </w:pPr>
          <w:r>
            <w:rPr>
              <w:sz w:val="16"/>
              <w:szCs w:val="16"/>
            </w:rPr>
            <w:t>Studie</w:t>
          </w:r>
        </w:p>
      </w:tc>
    </w:tr>
  </w:tbl>
  <w:p w:rsidR="0042609F" w:rsidRDefault="0042609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color w:val="00000A"/>
        <w:position w:val="0"/>
        <w:sz w:val="24"/>
        <w:vertAlign w:val="baseline"/>
      </w:rPr>
    </w:lvl>
    <w:lvl w:ilvl="1">
      <w:start w:val="1"/>
      <w:numFmt w:val="decimal"/>
      <w:lvlText w:val="%1.%2"/>
      <w:lvlJc w:val="left"/>
      <w:pPr>
        <w:tabs>
          <w:tab w:val="num" w:pos="576"/>
        </w:tabs>
        <w:ind w:left="0" w:firstLine="0"/>
      </w:pPr>
      <w:rPr>
        <w:i w:val="0"/>
        <w:caps w:val="0"/>
        <w:smallCaps w:val="0"/>
        <w:dstrike/>
        <w:vanish w:val="0"/>
        <w:color w:val="000000"/>
        <w:spacing w:val="0"/>
        <w:kern w:val="1"/>
        <w:position w:val="0"/>
        <w:sz w:val="20"/>
        <w:u w:val="none"/>
        <w:vertAlign w:val="baseline"/>
        <w:em w:val="none"/>
      </w:rPr>
    </w:lvl>
    <w:lvl w:ilvl="2">
      <w:start w:val="1"/>
      <w:numFmt w:val="decimal"/>
      <w:lvlText w:val="%1.%2.%3"/>
      <w:lvlJc w:val="left"/>
      <w:pPr>
        <w:tabs>
          <w:tab w:val="num" w:pos="720"/>
        </w:tabs>
        <w:ind w:left="0" w:firstLine="0"/>
      </w:pPr>
    </w:lvl>
    <w:lvl w:ilvl="3">
      <w:start w:val="1"/>
      <w:numFmt w:val="decimal"/>
      <w:lvlText w:val="%1.%2.%3.%4"/>
      <w:lvlJc w:val="left"/>
      <w:pPr>
        <w:tabs>
          <w:tab w:val="num" w:pos="864"/>
        </w:tabs>
        <w:ind w:left="0" w:firstLine="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1"/>
    <w:lvl w:ilvl="0">
      <w:start w:val="1"/>
      <w:numFmt w:val="decimal"/>
      <w:lvlText w:val="%1"/>
      <w:lvlJc w:val="left"/>
      <w:pPr>
        <w:tabs>
          <w:tab w:val="num" w:pos="1134"/>
        </w:tabs>
        <w:ind w:left="851" w:hanging="851"/>
      </w:pPr>
      <w:rPr>
        <w:b/>
        <w:i w:val="0"/>
        <w:sz w:val="32"/>
        <w:szCs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Num20"/>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E5F7AEC"/>
    <w:multiLevelType w:val="hybridMultilevel"/>
    <w:tmpl w:val="1A160636"/>
    <w:lvl w:ilvl="0" w:tplc="786E7E1A">
      <w:start w:val="1"/>
      <w:numFmt w:val="bullet"/>
      <w:lvlText w:val="-"/>
      <w:lvlJc w:val="left"/>
      <w:pPr>
        <w:ind w:left="1440" w:hanging="360"/>
      </w:pPr>
      <w:rPr>
        <w:rFonts w:ascii="Arial" w:eastAsia="Times New Roman" w:hAnsi="Arial" w:cs="Aria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
    <w:nsid w:val="613165DA"/>
    <w:multiLevelType w:val="hybridMultilevel"/>
    <w:tmpl w:val="A952461E"/>
    <w:lvl w:ilvl="0" w:tplc="C3C88CDE">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09F"/>
    <w:rsid w:val="0042609F"/>
    <w:rsid w:val="004549A2"/>
    <w:rsid w:val="00487815"/>
    <w:rsid w:val="00521D48"/>
    <w:rsid w:val="00527F03"/>
    <w:rsid w:val="008819C6"/>
    <w:rsid w:val="00890352"/>
    <w:rsid w:val="00974B1C"/>
    <w:rsid w:val="009A43DE"/>
    <w:rsid w:val="00D70B6B"/>
    <w:rsid w:val="00ED64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609F"/>
    <w:pPr>
      <w:suppressAutoHyphens/>
      <w:spacing w:after="0" w:line="260" w:lineRule="atLeast"/>
    </w:pPr>
    <w:rPr>
      <w:rFonts w:ascii="Arial" w:eastAsia="Times New Roman" w:hAnsi="Arial" w:cs="Times New Roman"/>
      <w:kern w:val="1"/>
      <w:szCs w:val="20"/>
      <w:lang w:eastAsia="ar-SA"/>
    </w:rPr>
  </w:style>
  <w:style w:type="paragraph" w:styleId="berschrift1">
    <w:name w:val="heading 1"/>
    <w:basedOn w:val="Standard"/>
    <w:next w:val="Textkrper"/>
    <w:link w:val="berschrift1Zchn"/>
    <w:qFormat/>
    <w:rsid w:val="0042609F"/>
    <w:pPr>
      <w:keepNext/>
      <w:tabs>
        <w:tab w:val="left" w:pos="850"/>
      </w:tabs>
      <w:spacing w:before="120" w:after="120" w:line="288" w:lineRule="auto"/>
      <w:outlineLvl w:val="0"/>
    </w:pPr>
    <w:rPr>
      <w:rFonts w:cs="Arial"/>
      <w:b/>
      <w:bCs/>
      <w:sz w:val="32"/>
      <w:szCs w:val="32"/>
    </w:rPr>
  </w:style>
  <w:style w:type="paragraph" w:styleId="berschrift2">
    <w:name w:val="heading 2"/>
    <w:basedOn w:val="berschrift1"/>
    <w:next w:val="Textkrper"/>
    <w:link w:val="berschrift2Zchn"/>
    <w:qFormat/>
    <w:rsid w:val="0042609F"/>
    <w:pPr>
      <w:numPr>
        <w:numId w:val="1"/>
      </w:numPr>
      <w:outlineLvl w:val="1"/>
    </w:pPr>
    <w:rPr>
      <w:bCs w:val="0"/>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609F"/>
    <w:rPr>
      <w:rFonts w:ascii="Arial" w:eastAsia="Times New Roman" w:hAnsi="Arial" w:cs="Arial"/>
      <w:b/>
      <w:bCs/>
      <w:kern w:val="1"/>
      <w:sz w:val="32"/>
      <w:szCs w:val="32"/>
      <w:lang w:eastAsia="ar-SA"/>
    </w:rPr>
  </w:style>
  <w:style w:type="character" w:customStyle="1" w:styleId="berschrift2Zchn">
    <w:name w:val="Überschrift 2 Zchn"/>
    <w:basedOn w:val="Absatz-Standardschriftart"/>
    <w:link w:val="berschrift2"/>
    <w:rsid w:val="0042609F"/>
    <w:rPr>
      <w:rFonts w:ascii="Arial" w:eastAsia="Times New Roman" w:hAnsi="Arial" w:cs="Arial"/>
      <w:b/>
      <w:kern w:val="1"/>
      <w:sz w:val="28"/>
      <w:szCs w:val="28"/>
      <w:lang w:eastAsia="ar-SA"/>
    </w:rPr>
  </w:style>
  <w:style w:type="paragraph" w:styleId="Textkrper">
    <w:name w:val="Body Text"/>
    <w:basedOn w:val="Standard"/>
    <w:link w:val="TextkrperZchn"/>
    <w:rsid w:val="0042609F"/>
    <w:pPr>
      <w:spacing w:after="120"/>
    </w:pPr>
  </w:style>
  <w:style w:type="character" w:customStyle="1" w:styleId="TextkrperZchn">
    <w:name w:val="Textkörper Zchn"/>
    <w:basedOn w:val="Absatz-Standardschriftart"/>
    <w:link w:val="Textkrper"/>
    <w:rsid w:val="0042609F"/>
    <w:rPr>
      <w:rFonts w:ascii="Arial" w:eastAsia="Times New Roman" w:hAnsi="Arial" w:cs="Times New Roman"/>
      <w:kern w:val="1"/>
      <w:szCs w:val="20"/>
      <w:lang w:eastAsia="ar-SA"/>
    </w:rPr>
  </w:style>
  <w:style w:type="paragraph" w:customStyle="1" w:styleId="TextCDB">
    <w:name w:val="Text_CDB"/>
    <w:basedOn w:val="Standard"/>
    <w:qFormat/>
    <w:rsid w:val="0042609F"/>
    <w:pPr>
      <w:spacing w:after="120" w:line="264" w:lineRule="auto"/>
    </w:pPr>
    <w:rPr>
      <w:szCs w:val="22"/>
      <w:lang w:val="en-US"/>
    </w:rPr>
  </w:style>
  <w:style w:type="paragraph" w:styleId="Titel">
    <w:name w:val="Title"/>
    <w:basedOn w:val="Standard"/>
    <w:next w:val="Untertitel"/>
    <w:link w:val="TitelZchn"/>
    <w:qFormat/>
    <w:rsid w:val="0042609F"/>
    <w:pPr>
      <w:spacing w:after="360" w:line="480" w:lineRule="exact"/>
      <w:jc w:val="center"/>
    </w:pPr>
    <w:rPr>
      <w:rFonts w:cs="Arial"/>
      <w:b/>
      <w:bCs/>
      <w:sz w:val="42"/>
      <w:szCs w:val="32"/>
    </w:rPr>
  </w:style>
  <w:style w:type="character" w:customStyle="1" w:styleId="TitelZchn">
    <w:name w:val="Titel Zchn"/>
    <w:basedOn w:val="Absatz-Standardschriftart"/>
    <w:link w:val="Titel"/>
    <w:rsid w:val="0042609F"/>
    <w:rPr>
      <w:rFonts w:ascii="Arial" w:eastAsia="Times New Roman" w:hAnsi="Arial" w:cs="Arial"/>
      <w:b/>
      <w:bCs/>
      <w:kern w:val="1"/>
      <w:sz w:val="42"/>
      <w:szCs w:val="32"/>
      <w:lang w:eastAsia="ar-SA"/>
    </w:rPr>
  </w:style>
  <w:style w:type="paragraph" w:styleId="Untertitel">
    <w:name w:val="Subtitle"/>
    <w:basedOn w:val="Standard"/>
    <w:next w:val="Standard"/>
    <w:link w:val="UntertitelZchn"/>
    <w:uiPriority w:val="11"/>
    <w:qFormat/>
    <w:rsid w:val="00426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609F"/>
    <w:rPr>
      <w:rFonts w:asciiTheme="majorHAnsi" w:eastAsiaTheme="majorEastAsia" w:hAnsiTheme="majorHAnsi" w:cstheme="majorBidi"/>
      <w:i/>
      <w:iCs/>
      <w:color w:val="4F81BD" w:themeColor="accent1"/>
      <w:spacing w:val="15"/>
      <w:kern w:val="1"/>
      <w:sz w:val="24"/>
      <w:szCs w:val="24"/>
      <w:lang w:eastAsia="ar-SA"/>
    </w:rPr>
  </w:style>
  <w:style w:type="paragraph" w:styleId="Inhaltsverzeichnisberschrift">
    <w:name w:val="TOC Heading"/>
    <w:basedOn w:val="berschrift1"/>
    <w:next w:val="Standard"/>
    <w:uiPriority w:val="39"/>
    <w:semiHidden/>
    <w:unhideWhenUsed/>
    <w:qFormat/>
    <w:rsid w:val="0042609F"/>
    <w:pPr>
      <w:keepLines/>
      <w:tabs>
        <w:tab w:val="clear" w:pos="85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de-CH"/>
    </w:rPr>
  </w:style>
  <w:style w:type="paragraph" w:styleId="Verzeichnis1">
    <w:name w:val="toc 1"/>
    <w:basedOn w:val="Standard"/>
    <w:next w:val="Standard"/>
    <w:autoRedefine/>
    <w:uiPriority w:val="39"/>
    <w:unhideWhenUsed/>
    <w:rsid w:val="00527F03"/>
    <w:pPr>
      <w:tabs>
        <w:tab w:val="left" w:pos="440"/>
        <w:tab w:val="right" w:leader="dot" w:pos="9061"/>
      </w:tabs>
    </w:pPr>
  </w:style>
  <w:style w:type="paragraph" w:styleId="Verzeichnis2">
    <w:name w:val="toc 2"/>
    <w:basedOn w:val="Standard"/>
    <w:next w:val="Standard"/>
    <w:autoRedefine/>
    <w:uiPriority w:val="39"/>
    <w:unhideWhenUsed/>
    <w:rsid w:val="0042609F"/>
    <w:pPr>
      <w:spacing w:after="100"/>
      <w:ind w:left="220"/>
    </w:pPr>
  </w:style>
  <w:style w:type="character" w:styleId="Hyperlink">
    <w:name w:val="Hyperlink"/>
    <w:basedOn w:val="Absatz-Standardschriftart"/>
    <w:uiPriority w:val="99"/>
    <w:unhideWhenUsed/>
    <w:rsid w:val="0042609F"/>
    <w:rPr>
      <w:color w:val="0000FF" w:themeColor="hyperlink"/>
      <w:u w:val="single"/>
    </w:rPr>
  </w:style>
  <w:style w:type="paragraph" w:styleId="Sprechblasentext">
    <w:name w:val="Balloon Text"/>
    <w:basedOn w:val="Standard"/>
    <w:link w:val="SprechblasentextZchn"/>
    <w:uiPriority w:val="99"/>
    <w:semiHidden/>
    <w:unhideWhenUsed/>
    <w:rsid w:val="0042609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09F"/>
    <w:rPr>
      <w:rFonts w:ascii="Tahoma" w:eastAsia="Times New Roman" w:hAnsi="Tahoma" w:cs="Tahoma"/>
      <w:kern w:val="1"/>
      <w:sz w:val="16"/>
      <w:szCs w:val="16"/>
      <w:lang w:eastAsia="ar-SA"/>
    </w:rPr>
  </w:style>
  <w:style w:type="paragraph" w:styleId="Kopfzeile">
    <w:name w:val="header"/>
    <w:basedOn w:val="Standard"/>
    <w:link w:val="KopfzeileZchn"/>
    <w:unhideWhenUsed/>
    <w:rsid w:val="004260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2609F"/>
    <w:rPr>
      <w:rFonts w:ascii="Arial" w:eastAsia="Times New Roman" w:hAnsi="Arial" w:cs="Times New Roman"/>
      <w:kern w:val="1"/>
      <w:szCs w:val="20"/>
      <w:lang w:eastAsia="ar-SA"/>
    </w:rPr>
  </w:style>
  <w:style w:type="paragraph" w:styleId="Fuzeile">
    <w:name w:val="footer"/>
    <w:basedOn w:val="Standard"/>
    <w:link w:val="FuzeileZchn"/>
    <w:unhideWhenUsed/>
    <w:rsid w:val="004260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2609F"/>
    <w:rPr>
      <w:rFonts w:ascii="Arial" w:eastAsia="Times New Roman" w:hAnsi="Arial" w:cs="Times New Roman"/>
      <w:kern w:val="1"/>
      <w:szCs w:val="20"/>
      <w:lang w:eastAsia="ar-SA"/>
    </w:rPr>
  </w:style>
  <w:style w:type="paragraph" w:customStyle="1" w:styleId="zCDBSeite">
    <w:name w:val="z_CDB_Seite"/>
    <w:basedOn w:val="Standard"/>
    <w:rsid w:val="0042609F"/>
    <w:pPr>
      <w:spacing w:line="200" w:lineRule="exact"/>
      <w:jc w:val="right"/>
    </w:pPr>
    <w:rPr>
      <w:kern w:val="0"/>
      <w:sz w:val="14"/>
      <w:szCs w:val="14"/>
      <w:lang w:eastAsia="de-CH"/>
    </w:rPr>
  </w:style>
  <w:style w:type="paragraph" w:customStyle="1" w:styleId="zCDBPlatzhalter">
    <w:name w:val="z_CDB_Platzhalter"/>
    <w:basedOn w:val="Standard"/>
    <w:next w:val="Standard"/>
    <w:rsid w:val="0042609F"/>
    <w:pPr>
      <w:suppressAutoHyphens w:val="0"/>
      <w:spacing w:line="240" w:lineRule="auto"/>
    </w:pPr>
    <w:rPr>
      <w:kern w:val="0"/>
      <w:sz w:val="2"/>
      <w:szCs w:val="2"/>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609F"/>
    <w:pPr>
      <w:suppressAutoHyphens/>
      <w:spacing w:after="0" w:line="260" w:lineRule="atLeast"/>
    </w:pPr>
    <w:rPr>
      <w:rFonts w:ascii="Arial" w:eastAsia="Times New Roman" w:hAnsi="Arial" w:cs="Times New Roman"/>
      <w:kern w:val="1"/>
      <w:szCs w:val="20"/>
      <w:lang w:eastAsia="ar-SA"/>
    </w:rPr>
  </w:style>
  <w:style w:type="paragraph" w:styleId="berschrift1">
    <w:name w:val="heading 1"/>
    <w:basedOn w:val="Standard"/>
    <w:next w:val="Textkrper"/>
    <w:link w:val="berschrift1Zchn"/>
    <w:qFormat/>
    <w:rsid w:val="0042609F"/>
    <w:pPr>
      <w:keepNext/>
      <w:tabs>
        <w:tab w:val="left" w:pos="850"/>
      </w:tabs>
      <w:spacing w:before="120" w:after="120" w:line="288" w:lineRule="auto"/>
      <w:outlineLvl w:val="0"/>
    </w:pPr>
    <w:rPr>
      <w:rFonts w:cs="Arial"/>
      <w:b/>
      <w:bCs/>
      <w:sz w:val="32"/>
      <w:szCs w:val="32"/>
    </w:rPr>
  </w:style>
  <w:style w:type="paragraph" w:styleId="berschrift2">
    <w:name w:val="heading 2"/>
    <w:basedOn w:val="berschrift1"/>
    <w:next w:val="Textkrper"/>
    <w:link w:val="berschrift2Zchn"/>
    <w:qFormat/>
    <w:rsid w:val="0042609F"/>
    <w:pPr>
      <w:numPr>
        <w:numId w:val="1"/>
      </w:numPr>
      <w:outlineLvl w:val="1"/>
    </w:pPr>
    <w:rPr>
      <w:bCs w:val="0"/>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2609F"/>
    <w:rPr>
      <w:rFonts w:ascii="Arial" w:eastAsia="Times New Roman" w:hAnsi="Arial" w:cs="Arial"/>
      <w:b/>
      <w:bCs/>
      <w:kern w:val="1"/>
      <w:sz w:val="32"/>
      <w:szCs w:val="32"/>
      <w:lang w:eastAsia="ar-SA"/>
    </w:rPr>
  </w:style>
  <w:style w:type="character" w:customStyle="1" w:styleId="berschrift2Zchn">
    <w:name w:val="Überschrift 2 Zchn"/>
    <w:basedOn w:val="Absatz-Standardschriftart"/>
    <w:link w:val="berschrift2"/>
    <w:rsid w:val="0042609F"/>
    <w:rPr>
      <w:rFonts w:ascii="Arial" w:eastAsia="Times New Roman" w:hAnsi="Arial" w:cs="Arial"/>
      <w:b/>
      <w:kern w:val="1"/>
      <w:sz w:val="28"/>
      <w:szCs w:val="28"/>
      <w:lang w:eastAsia="ar-SA"/>
    </w:rPr>
  </w:style>
  <w:style w:type="paragraph" w:styleId="Textkrper">
    <w:name w:val="Body Text"/>
    <w:basedOn w:val="Standard"/>
    <w:link w:val="TextkrperZchn"/>
    <w:rsid w:val="0042609F"/>
    <w:pPr>
      <w:spacing w:after="120"/>
    </w:pPr>
  </w:style>
  <w:style w:type="character" w:customStyle="1" w:styleId="TextkrperZchn">
    <w:name w:val="Textkörper Zchn"/>
    <w:basedOn w:val="Absatz-Standardschriftart"/>
    <w:link w:val="Textkrper"/>
    <w:rsid w:val="0042609F"/>
    <w:rPr>
      <w:rFonts w:ascii="Arial" w:eastAsia="Times New Roman" w:hAnsi="Arial" w:cs="Times New Roman"/>
      <w:kern w:val="1"/>
      <w:szCs w:val="20"/>
      <w:lang w:eastAsia="ar-SA"/>
    </w:rPr>
  </w:style>
  <w:style w:type="paragraph" w:customStyle="1" w:styleId="TextCDB">
    <w:name w:val="Text_CDB"/>
    <w:basedOn w:val="Standard"/>
    <w:qFormat/>
    <w:rsid w:val="0042609F"/>
    <w:pPr>
      <w:spacing w:after="120" w:line="264" w:lineRule="auto"/>
    </w:pPr>
    <w:rPr>
      <w:szCs w:val="22"/>
      <w:lang w:val="en-US"/>
    </w:rPr>
  </w:style>
  <w:style w:type="paragraph" w:styleId="Titel">
    <w:name w:val="Title"/>
    <w:basedOn w:val="Standard"/>
    <w:next w:val="Untertitel"/>
    <w:link w:val="TitelZchn"/>
    <w:qFormat/>
    <w:rsid w:val="0042609F"/>
    <w:pPr>
      <w:spacing w:after="360" w:line="480" w:lineRule="exact"/>
      <w:jc w:val="center"/>
    </w:pPr>
    <w:rPr>
      <w:rFonts w:cs="Arial"/>
      <w:b/>
      <w:bCs/>
      <w:sz w:val="42"/>
      <w:szCs w:val="32"/>
    </w:rPr>
  </w:style>
  <w:style w:type="character" w:customStyle="1" w:styleId="TitelZchn">
    <w:name w:val="Titel Zchn"/>
    <w:basedOn w:val="Absatz-Standardschriftart"/>
    <w:link w:val="Titel"/>
    <w:rsid w:val="0042609F"/>
    <w:rPr>
      <w:rFonts w:ascii="Arial" w:eastAsia="Times New Roman" w:hAnsi="Arial" w:cs="Arial"/>
      <w:b/>
      <w:bCs/>
      <w:kern w:val="1"/>
      <w:sz w:val="42"/>
      <w:szCs w:val="32"/>
      <w:lang w:eastAsia="ar-SA"/>
    </w:rPr>
  </w:style>
  <w:style w:type="paragraph" w:styleId="Untertitel">
    <w:name w:val="Subtitle"/>
    <w:basedOn w:val="Standard"/>
    <w:next w:val="Standard"/>
    <w:link w:val="UntertitelZchn"/>
    <w:uiPriority w:val="11"/>
    <w:qFormat/>
    <w:rsid w:val="004260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2609F"/>
    <w:rPr>
      <w:rFonts w:asciiTheme="majorHAnsi" w:eastAsiaTheme="majorEastAsia" w:hAnsiTheme="majorHAnsi" w:cstheme="majorBidi"/>
      <w:i/>
      <w:iCs/>
      <w:color w:val="4F81BD" w:themeColor="accent1"/>
      <w:spacing w:val="15"/>
      <w:kern w:val="1"/>
      <w:sz w:val="24"/>
      <w:szCs w:val="24"/>
      <w:lang w:eastAsia="ar-SA"/>
    </w:rPr>
  </w:style>
  <w:style w:type="paragraph" w:styleId="Inhaltsverzeichnisberschrift">
    <w:name w:val="TOC Heading"/>
    <w:basedOn w:val="berschrift1"/>
    <w:next w:val="Standard"/>
    <w:uiPriority w:val="39"/>
    <w:semiHidden/>
    <w:unhideWhenUsed/>
    <w:qFormat/>
    <w:rsid w:val="0042609F"/>
    <w:pPr>
      <w:keepLines/>
      <w:tabs>
        <w:tab w:val="clear" w:pos="850"/>
      </w:tabs>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de-CH"/>
    </w:rPr>
  </w:style>
  <w:style w:type="paragraph" w:styleId="Verzeichnis1">
    <w:name w:val="toc 1"/>
    <w:basedOn w:val="Standard"/>
    <w:next w:val="Standard"/>
    <w:autoRedefine/>
    <w:uiPriority w:val="39"/>
    <w:unhideWhenUsed/>
    <w:rsid w:val="00527F03"/>
    <w:pPr>
      <w:tabs>
        <w:tab w:val="left" w:pos="440"/>
        <w:tab w:val="right" w:leader="dot" w:pos="9061"/>
      </w:tabs>
    </w:pPr>
  </w:style>
  <w:style w:type="paragraph" w:styleId="Verzeichnis2">
    <w:name w:val="toc 2"/>
    <w:basedOn w:val="Standard"/>
    <w:next w:val="Standard"/>
    <w:autoRedefine/>
    <w:uiPriority w:val="39"/>
    <w:unhideWhenUsed/>
    <w:rsid w:val="0042609F"/>
    <w:pPr>
      <w:spacing w:after="100"/>
      <w:ind w:left="220"/>
    </w:pPr>
  </w:style>
  <w:style w:type="character" w:styleId="Hyperlink">
    <w:name w:val="Hyperlink"/>
    <w:basedOn w:val="Absatz-Standardschriftart"/>
    <w:uiPriority w:val="99"/>
    <w:unhideWhenUsed/>
    <w:rsid w:val="0042609F"/>
    <w:rPr>
      <w:color w:val="0000FF" w:themeColor="hyperlink"/>
      <w:u w:val="single"/>
    </w:rPr>
  </w:style>
  <w:style w:type="paragraph" w:styleId="Sprechblasentext">
    <w:name w:val="Balloon Text"/>
    <w:basedOn w:val="Standard"/>
    <w:link w:val="SprechblasentextZchn"/>
    <w:uiPriority w:val="99"/>
    <w:semiHidden/>
    <w:unhideWhenUsed/>
    <w:rsid w:val="0042609F"/>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609F"/>
    <w:rPr>
      <w:rFonts w:ascii="Tahoma" w:eastAsia="Times New Roman" w:hAnsi="Tahoma" w:cs="Tahoma"/>
      <w:kern w:val="1"/>
      <w:sz w:val="16"/>
      <w:szCs w:val="16"/>
      <w:lang w:eastAsia="ar-SA"/>
    </w:rPr>
  </w:style>
  <w:style w:type="paragraph" w:styleId="Kopfzeile">
    <w:name w:val="header"/>
    <w:basedOn w:val="Standard"/>
    <w:link w:val="KopfzeileZchn"/>
    <w:unhideWhenUsed/>
    <w:rsid w:val="0042609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2609F"/>
    <w:rPr>
      <w:rFonts w:ascii="Arial" w:eastAsia="Times New Roman" w:hAnsi="Arial" w:cs="Times New Roman"/>
      <w:kern w:val="1"/>
      <w:szCs w:val="20"/>
      <w:lang w:eastAsia="ar-SA"/>
    </w:rPr>
  </w:style>
  <w:style w:type="paragraph" w:styleId="Fuzeile">
    <w:name w:val="footer"/>
    <w:basedOn w:val="Standard"/>
    <w:link w:val="FuzeileZchn"/>
    <w:unhideWhenUsed/>
    <w:rsid w:val="0042609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2609F"/>
    <w:rPr>
      <w:rFonts w:ascii="Arial" w:eastAsia="Times New Roman" w:hAnsi="Arial" w:cs="Times New Roman"/>
      <w:kern w:val="1"/>
      <w:szCs w:val="20"/>
      <w:lang w:eastAsia="ar-SA"/>
    </w:rPr>
  </w:style>
  <w:style w:type="paragraph" w:customStyle="1" w:styleId="zCDBSeite">
    <w:name w:val="z_CDB_Seite"/>
    <w:basedOn w:val="Standard"/>
    <w:rsid w:val="0042609F"/>
    <w:pPr>
      <w:spacing w:line="200" w:lineRule="exact"/>
      <w:jc w:val="right"/>
    </w:pPr>
    <w:rPr>
      <w:kern w:val="0"/>
      <w:sz w:val="14"/>
      <w:szCs w:val="14"/>
      <w:lang w:eastAsia="de-CH"/>
    </w:rPr>
  </w:style>
  <w:style w:type="paragraph" w:customStyle="1" w:styleId="zCDBPlatzhalter">
    <w:name w:val="z_CDB_Platzhalter"/>
    <w:basedOn w:val="Standard"/>
    <w:next w:val="Standard"/>
    <w:rsid w:val="0042609F"/>
    <w:pPr>
      <w:suppressAutoHyphens w:val="0"/>
      <w:spacing w:line="240" w:lineRule="auto"/>
    </w:pPr>
    <w:rPr>
      <w:kern w:val="0"/>
      <w:sz w:val="2"/>
      <w:szCs w:val="2"/>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81D0D-0313-469B-9972-F6984529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1387</Words>
  <Characters>8742</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IET-GIBB</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nicole.sager</dc:creator>
  <cp:lastModifiedBy>nicole.sager</cp:lastModifiedBy>
  <cp:revision>2</cp:revision>
  <dcterms:created xsi:type="dcterms:W3CDTF">2016-02-18T08:58:00Z</dcterms:created>
  <dcterms:modified xsi:type="dcterms:W3CDTF">2016-02-18T08:58:00Z</dcterms:modified>
</cp:coreProperties>
</file>